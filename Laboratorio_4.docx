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495CE" w14:textId="04CDA36C" w:rsidR="00D82379" w:rsidRPr="006E55E9" w:rsidRDefault="00404043" w:rsidP="00D82379">
      <w:pPr>
        <w:pStyle w:val="Title"/>
        <w:rPr>
          <w:lang w:val="es-ES_tradnl"/>
        </w:rPr>
      </w:pPr>
      <w:r w:rsidRPr="006E55E9">
        <w:rPr>
          <w:lang w:val="es-ES_tradnl"/>
        </w:rPr>
        <w:t>Laboratorio 4</w:t>
      </w:r>
      <w:r w:rsidR="006545C7" w:rsidRPr="006E55E9">
        <w:rPr>
          <w:lang w:val="es-ES_tradnl"/>
        </w:rPr>
        <w:t xml:space="preserve"> – </w:t>
      </w:r>
      <w:r w:rsidRPr="006E55E9">
        <w:rPr>
          <w:lang w:val="es-ES_tradnl"/>
        </w:rPr>
        <w:t>Asociaciones y  Migraciones</w:t>
      </w:r>
    </w:p>
    <w:p w14:paraId="33120ADD" w14:textId="55F2C000" w:rsidR="00D82379" w:rsidRPr="006E55E9" w:rsidRDefault="00867EBD" w:rsidP="00867EBD">
      <w:pPr>
        <w:pStyle w:val="Heading2"/>
        <w:rPr>
          <w:lang w:val="es-ES_tradnl"/>
        </w:rPr>
      </w:pPr>
      <w:r w:rsidRPr="006E55E9">
        <w:rPr>
          <w:lang w:val="es-ES_tradnl"/>
        </w:rPr>
        <w:t>Objetivos</w:t>
      </w:r>
    </w:p>
    <w:p w14:paraId="1306380C" w14:textId="0C0557C4" w:rsidR="00867EBD" w:rsidRPr="006E55E9" w:rsidRDefault="000F0775" w:rsidP="00867EBD">
      <w:pPr>
        <w:pStyle w:val="ListParagraph"/>
        <w:numPr>
          <w:ilvl w:val="0"/>
          <w:numId w:val="16"/>
        </w:numPr>
        <w:rPr>
          <w:lang w:val="es-ES_tradnl"/>
        </w:rPr>
      </w:pPr>
      <w:r w:rsidRPr="006E55E9">
        <w:rPr>
          <w:lang w:val="es-ES_tradnl"/>
        </w:rPr>
        <w:t>Continuar practicando Active Record y el uso de la consola en Rails</w:t>
      </w:r>
    </w:p>
    <w:p w14:paraId="3FFBE6C3" w14:textId="4404C1FC" w:rsidR="000F0775" w:rsidRPr="006E55E9" w:rsidRDefault="000F0775" w:rsidP="00867EBD">
      <w:pPr>
        <w:pStyle w:val="ListParagraph"/>
        <w:numPr>
          <w:ilvl w:val="0"/>
          <w:numId w:val="16"/>
        </w:numPr>
        <w:rPr>
          <w:lang w:val="es-ES_tradnl"/>
        </w:rPr>
      </w:pPr>
      <w:r w:rsidRPr="006E55E9">
        <w:rPr>
          <w:lang w:val="es-ES_tradnl"/>
        </w:rPr>
        <w:t>Aprender a utilizar las migraciones</w:t>
      </w:r>
    </w:p>
    <w:p w14:paraId="0592BAD7" w14:textId="1356A2D3" w:rsidR="000F0775" w:rsidRPr="006E55E9" w:rsidRDefault="000F0775" w:rsidP="00867EBD">
      <w:pPr>
        <w:pStyle w:val="ListParagraph"/>
        <w:numPr>
          <w:ilvl w:val="0"/>
          <w:numId w:val="16"/>
        </w:numPr>
        <w:rPr>
          <w:lang w:val="es-ES_tradnl"/>
        </w:rPr>
      </w:pPr>
      <w:r w:rsidRPr="006E55E9">
        <w:rPr>
          <w:lang w:val="es-ES_tradnl"/>
        </w:rPr>
        <w:t>Aprender a utilizar las directivas de asociación de Active Record</w:t>
      </w:r>
    </w:p>
    <w:p w14:paraId="6AEE6056" w14:textId="7DE16887" w:rsidR="00867EBD" w:rsidRPr="006E55E9" w:rsidRDefault="00176F02" w:rsidP="00867EBD">
      <w:pPr>
        <w:pStyle w:val="Heading2"/>
        <w:rPr>
          <w:lang w:val="es-ES_tradnl"/>
        </w:rPr>
      </w:pPr>
      <w:r w:rsidRPr="006E55E9">
        <w:rPr>
          <w:lang w:val="es-ES_tradnl"/>
        </w:rPr>
        <w:t>Requerimientos</w:t>
      </w:r>
    </w:p>
    <w:p w14:paraId="04C495E6" w14:textId="5720D37E" w:rsidR="00694BC4" w:rsidRPr="006E55E9" w:rsidRDefault="00867EBD" w:rsidP="00867EBD">
      <w:pPr>
        <w:rPr>
          <w:lang w:val="es-ES_tradnl"/>
        </w:rPr>
      </w:pPr>
      <w:r w:rsidRPr="006E55E9">
        <w:rPr>
          <w:lang w:val="es-ES_tradnl"/>
        </w:rPr>
        <w:t>En este laboratorio deberá imple</w:t>
      </w:r>
      <w:r w:rsidR="00694BC4" w:rsidRPr="006E55E9">
        <w:rPr>
          <w:lang w:val="es-ES_tradnl"/>
        </w:rPr>
        <w:t>mentar un modelo de datos con</w:t>
      </w:r>
      <w:r w:rsidRPr="006E55E9">
        <w:rPr>
          <w:lang w:val="es-ES_tradnl"/>
        </w:rPr>
        <w:t xml:space="preserve"> Active Record de Rails para manejar</w:t>
      </w:r>
      <w:r w:rsidR="00694BC4" w:rsidRPr="006E55E9">
        <w:rPr>
          <w:lang w:val="es-ES_tradnl"/>
        </w:rPr>
        <w:t xml:space="preserve"> </w:t>
      </w:r>
      <w:r w:rsidR="009E2999" w:rsidRPr="006E55E9">
        <w:rPr>
          <w:lang w:val="es-ES_tradnl"/>
        </w:rPr>
        <w:t>cursos</w:t>
      </w:r>
      <w:r w:rsidR="009C2EE4" w:rsidRPr="006E55E9">
        <w:rPr>
          <w:lang w:val="es-ES_tradnl"/>
        </w:rPr>
        <w:t>, alumnos y asignaciones a manera de ejemplo y luego un manejo de clientes, productos y órdenes como ejercicio.</w:t>
      </w:r>
    </w:p>
    <w:p w14:paraId="5E0F9052" w14:textId="6D4D04B9" w:rsidR="00176F02" w:rsidRPr="006E55E9" w:rsidRDefault="00176F02" w:rsidP="00176F02">
      <w:pPr>
        <w:pStyle w:val="Heading2"/>
        <w:rPr>
          <w:lang w:val="es-ES_tradnl"/>
        </w:rPr>
      </w:pPr>
      <w:r w:rsidRPr="006E55E9">
        <w:rPr>
          <w:lang w:val="es-ES_tradnl"/>
        </w:rPr>
        <w:t>Procedimiento</w:t>
      </w:r>
    </w:p>
    <w:p w14:paraId="16207820" w14:textId="6243BFB9" w:rsidR="00176F02" w:rsidRPr="006E55E9" w:rsidRDefault="00176F02" w:rsidP="00176F02">
      <w:pPr>
        <w:rPr>
          <w:lang w:val="es-ES_tradnl"/>
        </w:rPr>
      </w:pPr>
      <w:r w:rsidRPr="006E55E9">
        <w:rPr>
          <w:lang w:val="es-ES_tradnl"/>
        </w:rPr>
        <w:t>Será necesaria una nueva aplicación que puede crear escribiendo en la terminal</w:t>
      </w:r>
    </w:p>
    <w:p w14:paraId="2ECBFA08" w14:textId="40A4C2D0" w:rsidR="00176F02" w:rsidRPr="006E55E9" w:rsidRDefault="0064190A" w:rsidP="00176F02">
      <w:pPr>
        <w:rPr>
          <w:rFonts w:ascii="Courier" w:hAnsi="Courier"/>
          <w:lang w:val="es-ES_tradnl"/>
        </w:rPr>
      </w:pPr>
      <w:r w:rsidRPr="006E55E9">
        <w:rPr>
          <w:rFonts w:ascii="Courier" w:hAnsi="Courier"/>
          <w:lang w:val="es-ES_tradnl"/>
        </w:rPr>
        <w:t>rails new lab4</w:t>
      </w:r>
    </w:p>
    <w:p w14:paraId="31D7AEAA" w14:textId="0D4B13DB" w:rsidR="00176F02" w:rsidRPr="006E55E9" w:rsidRDefault="00176F02" w:rsidP="00176F02">
      <w:pPr>
        <w:rPr>
          <w:lang w:val="es-ES_tradnl"/>
        </w:rPr>
      </w:pPr>
      <w:r w:rsidRPr="006E55E9">
        <w:rPr>
          <w:lang w:val="es-ES_tradnl"/>
        </w:rPr>
        <w:t>y hacer un nuevo repositorio de git en github (</w:t>
      </w:r>
      <w:hyperlink r:id="rId6" w:history="1">
        <w:r w:rsidRPr="006E55E9">
          <w:rPr>
            <w:rStyle w:val="Hyperlink"/>
            <w:lang w:val="es-ES_tradnl"/>
          </w:rPr>
          <w:t>https://github.com/repositories/new</w:t>
        </w:r>
      </w:hyperlink>
      <w:r w:rsidRPr="006E55E9">
        <w:rPr>
          <w:lang w:val="es-ES_tradnl"/>
        </w:rPr>
        <w:t>) luego repetir los pasos que ya conocen del laboratorio anterior para git. En esta práctica no vamos a usar Heroku.</w:t>
      </w:r>
    </w:p>
    <w:p w14:paraId="45ABAF78" w14:textId="75699198" w:rsidR="00E73187" w:rsidRPr="006E55E9" w:rsidRDefault="00E73187" w:rsidP="00176F02">
      <w:pPr>
        <w:rPr>
          <w:u w:val="single"/>
          <w:lang w:val="es-ES_tradnl"/>
        </w:rPr>
      </w:pPr>
      <w:r w:rsidRPr="006E55E9">
        <w:rPr>
          <w:u w:val="single"/>
          <w:lang w:val="es-ES_tradnl"/>
        </w:rPr>
        <w:t>Configuración</w:t>
      </w:r>
    </w:p>
    <w:p w14:paraId="0BD28F5D" w14:textId="5E1740D3" w:rsidR="0064190A" w:rsidRPr="006E55E9" w:rsidRDefault="0064190A" w:rsidP="00176F02">
      <w:pPr>
        <w:rPr>
          <w:lang w:val="es-ES_tradnl"/>
        </w:rPr>
      </w:pPr>
      <w:r w:rsidRPr="006E55E9">
        <w:rPr>
          <w:lang w:val="es-ES_tradnl"/>
        </w:rPr>
        <w:t>Pueden utilizar el manejador de base de datos de su preferencia, por defecto Rails utiliza sqlite y en la práctica anterior vimos la configuración de MySQL</w:t>
      </w:r>
      <w:r w:rsidR="009F4525" w:rsidRPr="006E55E9">
        <w:rPr>
          <w:lang w:val="es-ES_tradnl"/>
        </w:rPr>
        <w:t xml:space="preserve"> y recomendamos que lo sigan utilizando durante el resto de las prácticas</w:t>
      </w:r>
      <w:r w:rsidRPr="006E55E9">
        <w:rPr>
          <w:lang w:val="es-ES_tradnl"/>
        </w:rPr>
        <w:t>, si en caso su preferencia fuera otra, siéntase libre de elegir manejador e investigar la forma de configurar la conexión con Rails.</w:t>
      </w:r>
    </w:p>
    <w:p w14:paraId="17FB73CE" w14:textId="2447C40B" w:rsidR="001A1B4D" w:rsidRPr="006E55E9" w:rsidRDefault="00E409C3" w:rsidP="0001799B">
      <w:pPr>
        <w:rPr>
          <w:u w:val="single"/>
          <w:lang w:val="es-ES_tradnl"/>
        </w:rPr>
      </w:pPr>
      <w:r w:rsidRPr="006E55E9">
        <w:rPr>
          <w:u w:val="single"/>
          <w:lang w:val="es-ES_tradnl"/>
        </w:rPr>
        <w:t>Migraciones</w:t>
      </w:r>
      <w:bookmarkStart w:id="0" w:name="_GoBack"/>
      <w:bookmarkEnd w:id="0"/>
    </w:p>
    <w:p w14:paraId="1F6582FD" w14:textId="65103471" w:rsidR="00C00339" w:rsidRPr="006E55E9" w:rsidRDefault="0064190A" w:rsidP="0001799B">
      <w:pPr>
        <w:rPr>
          <w:lang w:val="es-ES_tradnl"/>
        </w:rPr>
      </w:pPr>
      <w:r w:rsidRPr="006E55E9">
        <w:rPr>
          <w:lang w:val="es-ES_tradnl"/>
        </w:rPr>
        <w:t>En esta práctica empezaremos a trabajar con migraciones</w:t>
      </w:r>
      <w:r w:rsidR="00C00339" w:rsidRPr="006E55E9">
        <w:rPr>
          <w:lang w:val="es-ES_tradnl"/>
        </w:rPr>
        <w:t xml:space="preserve">. En Rails, las migraciones son una forma sencilla y ordenada de llevar control de la estructura de la base de datos. Para la ejecución nos ayudaremos de rake. Si tuviera alguna duda del manejo de línea de comandos (rake, rails generate, rails console, etc) puede visitar </w:t>
      </w:r>
      <w:hyperlink r:id="rId7" w:history="1">
        <w:r w:rsidR="00C00339" w:rsidRPr="006E55E9">
          <w:rPr>
            <w:rStyle w:val="Hyperlink"/>
            <w:lang w:val="es-ES_tradnl"/>
          </w:rPr>
          <w:t>http://guides.rubyonrails.org/command_line.html</w:t>
        </w:r>
      </w:hyperlink>
    </w:p>
    <w:p w14:paraId="55BB24F5" w14:textId="1A989E15" w:rsidR="00C00339" w:rsidRPr="006E55E9" w:rsidRDefault="009E2999" w:rsidP="0001799B">
      <w:pPr>
        <w:rPr>
          <w:lang w:val="es-ES_tradnl"/>
        </w:rPr>
      </w:pPr>
      <w:r w:rsidRPr="006E55E9">
        <w:rPr>
          <w:lang w:val="es-ES_tradnl"/>
        </w:rPr>
        <w:t>Vamos a crear modelos para cursos y alumnos, además, vamos a crear una migración para las asignaciones, para este caso (muchos alumnos pueden asignarse muchos cursos, relación muchos a muchos) no hay un modelo para la asignación pero si una tabla en la base de datos(y que no tiene llave primaria :-O)</w:t>
      </w:r>
    </w:p>
    <w:p w14:paraId="2F788CBB" w14:textId="30B2488B" w:rsidR="009E2999" w:rsidRPr="006E55E9" w:rsidRDefault="009E2999" w:rsidP="0001799B">
      <w:pPr>
        <w:rPr>
          <w:lang w:val="es-ES_tradnl"/>
        </w:rPr>
      </w:pPr>
      <w:r w:rsidRPr="006E55E9">
        <w:rPr>
          <w:lang w:val="es-ES_tradnl"/>
        </w:rPr>
        <w:t>Al generar los modelos, puede no especificarse nada o bien desde allí indicar las características de la migración. Primero vamos a hacer un modelo con migración vacía para estudiantes ejecutando</w:t>
      </w:r>
    </w:p>
    <w:p w14:paraId="00C8882E" w14:textId="3A718142" w:rsidR="0001799B" w:rsidRPr="006E55E9" w:rsidRDefault="0001799B" w:rsidP="0001799B">
      <w:pPr>
        <w:rPr>
          <w:rFonts w:ascii="Courier" w:hAnsi="Courier"/>
          <w:lang w:val="es-ES_tradnl"/>
        </w:rPr>
      </w:pPr>
      <w:r w:rsidRPr="006E55E9">
        <w:rPr>
          <w:rFonts w:ascii="Courier" w:hAnsi="Courier"/>
          <w:lang w:val="es-ES_tradnl"/>
        </w:rPr>
        <w:lastRenderedPageBreak/>
        <w:t xml:space="preserve">rails g model </w:t>
      </w:r>
      <w:r w:rsidR="009E2999" w:rsidRPr="006E55E9">
        <w:rPr>
          <w:rFonts w:ascii="Courier" w:hAnsi="Courier"/>
          <w:lang w:val="es-ES_tradnl"/>
        </w:rPr>
        <w:t>student</w:t>
      </w:r>
    </w:p>
    <w:p w14:paraId="0524E2C5" w14:textId="676431D7" w:rsidR="009E2999" w:rsidRPr="006E55E9" w:rsidRDefault="008B2374" w:rsidP="00D04810">
      <w:pPr>
        <w:rPr>
          <w:lang w:val="es-ES_tradnl"/>
        </w:rPr>
      </w:pPr>
      <w:r w:rsidRPr="006E55E9">
        <w:rPr>
          <w:lang w:val="es-ES_tradnl"/>
        </w:rPr>
        <w:t>al ejecutar el comando se creara el archivo del modelo en</w:t>
      </w:r>
    </w:p>
    <w:p w14:paraId="770DCC51" w14:textId="620A2345" w:rsidR="008B2374" w:rsidRPr="006E55E9" w:rsidRDefault="008B2374" w:rsidP="008B2374">
      <w:pPr>
        <w:rPr>
          <w:rFonts w:ascii="Courier" w:hAnsi="Courier"/>
          <w:lang w:val="es-ES_tradnl"/>
        </w:rPr>
      </w:pPr>
      <w:r w:rsidRPr="006E55E9">
        <w:rPr>
          <w:rFonts w:ascii="Courier" w:hAnsi="Courier"/>
          <w:lang w:val="es-ES_tradnl"/>
        </w:rPr>
        <w:t>app/models/student.rb</w:t>
      </w:r>
    </w:p>
    <w:p w14:paraId="64713587" w14:textId="147F5A22" w:rsidR="008B2374" w:rsidRPr="006E55E9" w:rsidRDefault="008B2374" w:rsidP="008B2374">
      <w:pPr>
        <w:rPr>
          <w:lang w:val="es-ES_tradnl"/>
        </w:rPr>
      </w:pPr>
      <w:r w:rsidRPr="006E55E9">
        <w:rPr>
          <w:lang w:val="es-ES_tradnl"/>
        </w:rPr>
        <w:t xml:space="preserve">y además, un archivo de migración en </w:t>
      </w:r>
    </w:p>
    <w:p w14:paraId="5F06E93A" w14:textId="21301922" w:rsidR="008B2374" w:rsidRPr="006E55E9" w:rsidRDefault="008B2374" w:rsidP="008B2374">
      <w:pPr>
        <w:rPr>
          <w:rFonts w:ascii="Courier" w:hAnsi="Courier"/>
          <w:lang w:val="es-ES_tradnl"/>
        </w:rPr>
      </w:pPr>
      <w:r w:rsidRPr="006E55E9">
        <w:rPr>
          <w:rFonts w:ascii="Courier" w:hAnsi="Courier"/>
          <w:lang w:val="es-ES_tradnl"/>
        </w:rPr>
        <w:t>db/migrate</w:t>
      </w:r>
    </w:p>
    <w:p w14:paraId="57186C7D" w14:textId="5DBFA889" w:rsidR="008B2374" w:rsidRPr="006E55E9" w:rsidRDefault="008B2374" w:rsidP="008B2374">
      <w:pPr>
        <w:rPr>
          <w:lang w:val="es-ES_tradnl"/>
        </w:rPr>
      </w:pPr>
      <w:r w:rsidRPr="006E55E9">
        <w:rPr>
          <w:lang w:val="es-ES_tradnl"/>
        </w:rPr>
        <w:t>el nombre de este archivo incluye al inicio un numero que representa la fecha y hora de la creación y luego _create_students, en mi caso, el path completo es</w:t>
      </w:r>
    </w:p>
    <w:p w14:paraId="5FF63745" w14:textId="3ADF03A6" w:rsidR="008B2374" w:rsidRPr="006E55E9" w:rsidRDefault="008B2374" w:rsidP="008B2374">
      <w:pPr>
        <w:rPr>
          <w:rFonts w:ascii="Courier" w:hAnsi="Courier"/>
          <w:lang w:val="es-ES_tradnl"/>
        </w:rPr>
      </w:pPr>
      <w:r w:rsidRPr="006E55E9">
        <w:rPr>
          <w:rFonts w:ascii="Courier" w:hAnsi="Courier"/>
          <w:lang w:val="es-ES_tradnl"/>
        </w:rPr>
        <w:t>db/migrate/20110210161223_create_students.rb</w:t>
      </w:r>
    </w:p>
    <w:p w14:paraId="484977F4" w14:textId="2C7C3EE2" w:rsidR="008B2374" w:rsidRPr="006E55E9" w:rsidRDefault="008B2374" w:rsidP="008B2374">
      <w:pPr>
        <w:rPr>
          <w:lang w:val="es-ES_tradnl"/>
        </w:rPr>
      </w:pPr>
      <w:r w:rsidRPr="006E55E9">
        <w:rPr>
          <w:lang w:val="es-ES_tradnl"/>
        </w:rPr>
        <w:t xml:space="preserve">al abrir este archivo, encontrara una clase de Ruby con 2 métodos llamados up y down, estos métodos se utilizan para </w:t>
      </w:r>
      <w:r w:rsidRPr="006E55E9">
        <w:rPr>
          <w:i/>
          <w:lang w:val="es-ES_tradnl"/>
        </w:rPr>
        <w:t>subir</w:t>
      </w:r>
      <w:r w:rsidRPr="006E55E9">
        <w:rPr>
          <w:lang w:val="es-ES_tradnl"/>
        </w:rPr>
        <w:t xml:space="preserve"> o </w:t>
      </w:r>
      <w:r w:rsidRPr="006E55E9">
        <w:rPr>
          <w:i/>
          <w:lang w:val="es-ES_tradnl"/>
        </w:rPr>
        <w:t>bajar</w:t>
      </w:r>
      <w:r w:rsidRPr="006E55E9">
        <w:rPr>
          <w:lang w:val="es-ES_tradnl"/>
        </w:rPr>
        <w:t xml:space="preserve"> en la migración de datos.</w:t>
      </w:r>
      <w:r w:rsidR="00F44254" w:rsidRPr="006E55E9">
        <w:rPr>
          <w:lang w:val="es-ES_tradnl"/>
        </w:rPr>
        <w:t xml:space="preserve"> Dentro de cada método tiene una llamada a la función que crea o borra una tabla, también podría tener aquí una llamada </w:t>
      </w:r>
      <w:r w:rsidR="00845D08" w:rsidRPr="006E55E9">
        <w:rPr>
          <w:lang w:val="es-ES_tradnl"/>
        </w:rPr>
        <w:t>para</w:t>
      </w:r>
      <w:r w:rsidR="00F44254" w:rsidRPr="006E55E9">
        <w:rPr>
          <w:lang w:val="es-ES_tradnl"/>
        </w:rPr>
        <w:t xml:space="preserve"> modificar una tabla</w:t>
      </w:r>
      <w:r w:rsidR="00845D08" w:rsidRPr="006E55E9">
        <w:rPr>
          <w:lang w:val="es-ES_tradnl"/>
        </w:rPr>
        <w:t>. A esta función se le envía el nombre de la tabla y luego se utiliza un bloque para realizar lo que deseamos. En nuestro caso queremos guardar nombre, carnet y estatus del estudiante</w:t>
      </w:r>
      <w:r w:rsidR="00351361" w:rsidRPr="006E55E9">
        <w:rPr>
          <w:lang w:val="es-ES_tradnl"/>
        </w:rPr>
        <w:t xml:space="preserve"> siendo los 2 primeros texto y el último un valor verdadero o falseo.</w:t>
      </w:r>
    </w:p>
    <w:p w14:paraId="2E55309D" w14:textId="0B909405" w:rsidR="00351361" w:rsidRPr="006E55E9" w:rsidRDefault="00351361" w:rsidP="008B2374">
      <w:pPr>
        <w:rPr>
          <w:lang w:val="es-ES_tradnl"/>
        </w:rPr>
      </w:pPr>
      <w:r w:rsidRPr="006E55E9">
        <w:rPr>
          <w:lang w:val="es-ES_tradnl"/>
        </w:rPr>
        <w:t>Nombre de la tabla:  Students</w:t>
      </w:r>
    </w:p>
    <w:p w14:paraId="4F1CCC78" w14:textId="1536C437" w:rsidR="00351361" w:rsidRPr="006E55E9" w:rsidRDefault="00351361" w:rsidP="008B2374">
      <w:pPr>
        <w:rPr>
          <w:lang w:val="es-ES_tradnl"/>
        </w:rPr>
      </w:pPr>
      <w:r w:rsidRPr="006E55E9">
        <w:rPr>
          <w:lang w:val="es-ES_tradnl"/>
        </w:rPr>
        <w:t>Campos</w:t>
      </w:r>
    </w:p>
    <w:p w14:paraId="1F602764" w14:textId="7F55F2EE" w:rsidR="00351361" w:rsidRPr="006E55E9" w:rsidRDefault="00351361" w:rsidP="00351361">
      <w:pPr>
        <w:pStyle w:val="ListParagraph"/>
        <w:numPr>
          <w:ilvl w:val="0"/>
          <w:numId w:val="22"/>
        </w:numPr>
        <w:rPr>
          <w:lang w:val="es-ES_tradnl"/>
        </w:rPr>
      </w:pPr>
      <w:r w:rsidRPr="006E55E9">
        <w:rPr>
          <w:lang w:val="es-ES_tradnl"/>
        </w:rPr>
        <w:t>name (text)</w:t>
      </w:r>
    </w:p>
    <w:p w14:paraId="3F063263" w14:textId="39A162BE" w:rsidR="00351361" w:rsidRPr="006E55E9" w:rsidRDefault="00351361" w:rsidP="00351361">
      <w:pPr>
        <w:pStyle w:val="ListParagraph"/>
        <w:numPr>
          <w:ilvl w:val="0"/>
          <w:numId w:val="22"/>
        </w:numPr>
        <w:rPr>
          <w:lang w:val="es-ES_tradnl"/>
        </w:rPr>
      </w:pPr>
      <w:r w:rsidRPr="006E55E9">
        <w:rPr>
          <w:lang w:val="es-ES_tradnl"/>
        </w:rPr>
        <w:t>student_id (text)</w:t>
      </w:r>
    </w:p>
    <w:p w14:paraId="455775B9" w14:textId="474C26EE" w:rsidR="00351361" w:rsidRPr="006E55E9" w:rsidRDefault="00351361" w:rsidP="00351361">
      <w:pPr>
        <w:pStyle w:val="ListParagraph"/>
        <w:numPr>
          <w:ilvl w:val="0"/>
          <w:numId w:val="22"/>
        </w:numPr>
        <w:rPr>
          <w:lang w:val="es-ES_tradnl"/>
        </w:rPr>
      </w:pPr>
      <w:r w:rsidRPr="006E55E9">
        <w:rPr>
          <w:lang w:val="es-ES_tradnl"/>
        </w:rPr>
        <w:t>status (boolean)</w:t>
      </w:r>
    </w:p>
    <w:p w14:paraId="0F86DFBB" w14:textId="77777777" w:rsidR="00351361" w:rsidRPr="006E55E9" w:rsidRDefault="00351361" w:rsidP="00351361">
      <w:pPr>
        <w:rPr>
          <w:lang w:val="es-ES_tradnl"/>
        </w:rPr>
      </w:pPr>
      <w:r w:rsidRPr="006E55E9">
        <w:rPr>
          <w:lang w:val="es-ES_tradnl"/>
        </w:rPr>
        <w:t>para realizar esto dentro del archivo, debe colocar la definición de los campos de la base de datos dentro del bloque de llamada a create_table de la forma</w:t>
      </w:r>
    </w:p>
    <w:p w14:paraId="0CB3B7EA" w14:textId="27BAE745" w:rsidR="00351361" w:rsidRPr="006E55E9" w:rsidRDefault="00351361" w:rsidP="00351361">
      <w:pPr>
        <w:rPr>
          <w:rFonts w:ascii="Courier" w:hAnsi="Courier"/>
          <w:lang w:val="es-ES_tradnl"/>
        </w:rPr>
      </w:pPr>
      <w:r w:rsidRPr="006E55E9">
        <w:rPr>
          <w:rFonts w:ascii="Courier" w:hAnsi="Courier"/>
          <w:lang w:val="es-ES_tradnl"/>
        </w:rPr>
        <w:t>t.tipo :nombre</w:t>
      </w:r>
    </w:p>
    <w:p w14:paraId="448B47C7" w14:textId="4D72AE6F" w:rsidR="00351361" w:rsidRPr="006E55E9" w:rsidRDefault="00351361" w:rsidP="00351361">
      <w:pPr>
        <w:rPr>
          <w:lang w:val="es-ES_tradnl"/>
        </w:rPr>
      </w:pPr>
      <w:r w:rsidRPr="006E55E9">
        <w:rPr>
          <w:lang w:val="es-ES_tradnl"/>
        </w:rPr>
        <w:t>Dentro de este bloque ya se incluye t.timestams, esto es una sugerencia de Rails, al incluirlo en la migración se agregarán columnas con la fecha de creación y actualización de los registros.  Al finalizar, su clase debería quedar así:</w:t>
      </w:r>
    </w:p>
    <w:p w14:paraId="70748F6B" w14:textId="77777777" w:rsidR="008B2374" w:rsidRPr="006E55E9" w:rsidRDefault="008B2374" w:rsidP="008B2374">
      <w:pPr>
        <w:rPr>
          <w:rFonts w:ascii="Courier" w:hAnsi="Courier"/>
          <w:lang w:val="es-ES_tradnl"/>
        </w:rPr>
      </w:pPr>
      <w:r w:rsidRPr="006E55E9">
        <w:rPr>
          <w:rFonts w:ascii="Courier" w:hAnsi="Courier"/>
          <w:lang w:val="es-ES_tradnl"/>
        </w:rPr>
        <w:t>class CreateStudents &lt; ActiveRecord::Migration</w:t>
      </w:r>
    </w:p>
    <w:p w14:paraId="42AEEE23" w14:textId="77777777" w:rsidR="008B2374" w:rsidRPr="006E55E9" w:rsidRDefault="008B2374" w:rsidP="008B2374">
      <w:pPr>
        <w:rPr>
          <w:rFonts w:ascii="Courier" w:hAnsi="Courier"/>
          <w:lang w:val="es-ES_tradnl"/>
        </w:rPr>
      </w:pPr>
      <w:r w:rsidRPr="006E55E9">
        <w:rPr>
          <w:rFonts w:ascii="Courier" w:hAnsi="Courier"/>
          <w:lang w:val="es-ES_tradnl"/>
        </w:rPr>
        <w:t xml:space="preserve">  def self.up</w:t>
      </w:r>
    </w:p>
    <w:p w14:paraId="4BF28EB4" w14:textId="77777777" w:rsidR="008B2374" w:rsidRPr="006E55E9" w:rsidRDefault="008B2374" w:rsidP="008B2374">
      <w:pPr>
        <w:rPr>
          <w:rFonts w:ascii="Courier" w:hAnsi="Courier"/>
          <w:lang w:val="es-ES_tradnl"/>
        </w:rPr>
      </w:pPr>
      <w:r w:rsidRPr="006E55E9">
        <w:rPr>
          <w:rFonts w:ascii="Courier" w:hAnsi="Courier"/>
          <w:lang w:val="es-ES_tradnl"/>
        </w:rPr>
        <w:t xml:space="preserve">    create_table :students do |t|</w:t>
      </w:r>
    </w:p>
    <w:p w14:paraId="1C27C3B3" w14:textId="77777777" w:rsidR="00351361" w:rsidRPr="006E55E9" w:rsidRDefault="00351361" w:rsidP="00351361">
      <w:pPr>
        <w:rPr>
          <w:rFonts w:ascii="Courier" w:hAnsi="Courier"/>
          <w:lang w:val="es-ES_tradnl"/>
        </w:rPr>
      </w:pPr>
      <w:r w:rsidRPr="006E55E9">
        <w:rPr>
          <w:rFonts w:ascii="Courier" w:hAnsi="Courier"/>
          <w:lang w:val="es-ES_tradnl"/>
        </w:rPr>
        <w:t xml:space="preserve">      t.text :name</w:t>
      </w:r>
    </w:p>
    <w:p w14:paraId="3C8B5B41" w14:textId="77777777" w:rsidR="00351361" w:rsidRPr="006E55E9" w:rsidRDefault="00351361" w:rsidP="00351361">
      <w:pPr>
        <w:rPr>
          <w:rFonts w:ascii="Courier" w:hAnsi="Courier"/>
          <w:lang w:val="es-ES_tradnl"/>
        </w:rPr>
      </w:pPr>
      <w:r w:rsidRPr="006E55E9">
        <w:rPr>
          <w:rFonts w:ascii="Courier" w:hAnsi="Courier"/>
          <w:lang w:val="es-ES_tradnl"/>
        </w:rPr>
        <w:t xml:space="preserve">      t.text :student_id</w:t>
      </w:r>
    </w:p>
    <w:p w14:paraId="33596F00" w14:textId="4938B36A" w:rsidR="008B2374" w:rsidRPr="006E55E9" w:rsidRDefault="00351361" w:rsidP="00351361">
      <w:pPr>
        <w:rPr>
          <w:rFonts w:ascii="Courier" w:hAnsi="Courier"/>
          <w:lang w:val="es-ES_tradnl"/>
        </w:rPr>
      </w:pPr>
      <w:r w:rsidRPr="006E55E9">
        <w:rPr>
          <w:rFonts w:ascii="Courier" w:hAnsi="Courier"/>
          <w:lang w:val="es-ES_tradnl"/>
        </w:rPr>
        <w:t xml:space="preserve">      t.boolean :status    </w:t>
      </w:r>
    </w:p>
    <w:p w14:paraId="09042427" w14:textId="77777777" w:rsidR="008B2374" w:rsidRPr="006E55E9" w:rsidRDefault="008B2374" w:rsidP="008B2374">
      <w:pPr>
        <w:rPr>
          <w:rFonts w:ascii="Courier" w:hAnsi="Courier"/>
          <w:lang w:val="es-ES_tradnl"/>
        </w:rPr>
      </w:pPr>
      <w:r w:rsidRPr="006E55E9">
        <w:rPr>
          <w:rFonts w:ascii="Courier" w:hAnsi="Courier"/>
          <w:lang w:val="es-ES_tradnl"/>
        </w:rPr>
        <w:t xml:space="preserve">      t.timestamps</w:t>
      </w:r>
    </w:p>
    <w:p w14:paraId="7EEB94C7" w14:textId="77777777" w:rsidR="008B2374" w:rsidRPr="006E55E9" w:rsidRDefault="008B2374" w:rsidP="008B2374">
      <w:pPr>
        <w:rPr>
          <w:rFonts w:ascii="Courier" w:hAnsi="Courier"/>
          <w:lang w:val="es-ES_tradnl"/>
        </w:rPr>
      </w:pPr>
      <w:r w:rsidRPr="006E55E9">
        <w:rPr>
          <w:rFonts w:ascii="Courier" w:hAnsi="Courier"/>
          <w:lang w:val="es-ES_tradnl"/>
        </w:rPr>
        <w:lastRenderedPageBreak/>
        <w:t xml:space="preserve">    end</w:t>
      </w:r>
    </w:p>
    <w:p w14:paraId="50EABC5A" w14:textId="439AC904" w:rsidR="008B2374" w:rsidRPr="006E55E9" w:rsidRDefault="00351361" w:rsidP="008B2374">
      <w:pPr>
        <w:rPr>
          <w:rFonts w:ascii="Courier" w:hAnsi="Courier"/>
          <w:lang w:val="es-ES_tradnl"/>
        </w:rPr>
      </w:pPr>
      <w:r w:rsidRPr="006E55E9">
        <w:rPr>
          <w:rFonts w:ascii="Courier" w:hAnsi="Courier"/>
          <w:lang w:val="es-ES_tradnl"/>
        </w:rPr>
        <w:t xml:space="preserve">  end</w:t>
      </w:r>
    </w:p>
    <w:p w14:paraId="241E7F7D" w14:textId="77777777" w:rsidR="00351361" w:rsidRPr="006E55E9" w:rsidRDefault="00351361" w:rsidP="008B2374">
      <w:pPr>
        <w:rPr>
          <w:rFonts w:ascii="Courier" w:hAnsi="Courier"/>
          <w:lang w:val="es-ES_tradnl"/>
        </w:rPr>
      </w:pPr>
    </w:p>
    <w:p w14:paraId="5848B44B" w14:textId="77777777" w:rsidR="008B2374" w:rsidRPr="006E55E9" w:rsidRDefault="008B2374" w:rsidP="008B2374">
      <w:pPr>
        <w:rPr>
          <w:rFonts w:ascii="Courier" w:hAnsi="Courier"/>
          <w:lang w:val="es-ES_tradnl"/>
        </w:rPr>
      </w:pPr>
      <w:r w:rsidRPr="006E55E9">
        <w:rPr>
          <w:rFonts w:ascii="Courier" w:hAnsi="Courier"/>
          <w:lang w:val="es-ES_tradnl"/>
        </w:rPr>
        <w:t xml:space="preserve">  def self.down</w:t>
      </w:r>
    </w:p>
    <w:p w14:paraId="783974CA" w14:textId="77777777" w:rsidR="008B2374" w:rsidRPr="006E55E9" w:rsidRDefault="008B2374" w:rsidP="008B2374">
      <w:pPr>
        <w:rPr>
          <w:rFonts w:ascii="Courier" w:hAnsi="Courier"/>
          <w:lang w:val="es-ES_tradnl"/>
        </w:rPr>
      </w:pPr>
      <w:r w:rsidRPr="006E55E9">
        <w:rPr>
          <w:rFonts w:ascii="Courier" w:hAnsi="Courier"/>
          <w:lang w:val="es-ES_tradnl"/>
        </w:rPr>
        <w:t xml:space="preserve">    drop_table :students</w:t>
      </w:r>
    </w:p>
    <w:p w14:paraId="4F425787" w14:textId="77777777" w:rsidR="008B2374" w:rsidRPr="006E55E9" w:rsidRDefault="008B2374" w:rsidP="008B2374">
      <w:pPr>
        <w:rPr>
          <w:rFonts w:ascii="Courier" w:hAnsi="Courier"/>
          <w:lang w:val="es-ES_tradnl"/>
        </w:rPr>
      </w:pPr>
      <w:r w:rsidRPr="006E55E9">
        <w:rPr>
          <w:rFonts w:ascii="Courier" w:hAnsi="Courier"/>
          <w:lang w:val="es-ES_tradnl"/>
        </w:rPr>
        <w:t xml:space="preserve">  end</w:t>
      </w:r>
    </w:p>
    <w:p w14:paraId="3F24B07B" w14:textId="77777777" w:rsidR="008B2374" w:rsidRPr="006E55E9" w:rsidRDefault="008B2374" w:rsidP="008B2374">
      <w:pPr>
        <w:rPr>
          <w:rFonts w:ascii="Courier" w:hAnsi="Courier"/>
          <w:lang w:val="es-ES_tradnl"/>
        </w:rPr>
      </w:pPr>
      <w:r w:rsidRPr="006E55E9">
        <w:rPr>
          <w:rFonts w:ascii="Courier" w:hAnsi="Courier"/>
          <w:lang w:val="es-ES_tradnl"/>
        </w:rPr>
        <w:t>end</w:t>
      </w:r>
    </w:p>
    <w:p w14:paraId="12CB745B" w14:textId="7894828D" w:rsidR="00351361" w:rsidRPr="006E55E9" w:rsidRDefault="00351361" w:rsidP="00351361">
      <w:pPr>
        <w:rPr>
          <w:b/>
          <w:lang w:val="es-ES_tradnl"/>
        </w:rPr>
      </w:pPr>
      <w:r w:rsidRPr="006E55E9">
        <w:rPr>
          <w:lang w:val="es-ES_tradnl"/>
        </w:rPr>
        <w:t xml:space="preserve">una vez lista la migración, le indicamos a rails que queremos actualizarnos con un comando de rake, pero primero es necesario crear la base de datos. Recuerde, </w:t>
      </w:r>
      <w:r w:rsidRPr="006E55E9">
        <w:rPr>
          <w:b/>
          <w:lang w:val="es-ES_tradnl"/>
        </w:rPr>
        <w:t>debe configurar la conexión previo a ejecutar este comando.</w:t>
      </w:r>
    </w:p>
    <w:p w14:paraId="6399C3DD" w14:textId="77D7D3D9" w:rsidR="00351361" w:rsidRPr="006E55E9" w:rsidRDefault="00351361" w:rsidP="00351361">
      <w:pPr>
        <w:rPr>
          <w:rFonts w:ascii="Courier" w:hAnsi="Courier"/>
          <w:lang w:val="es-ES_tradnl"/>
        </w:rPr>
      </w:pPr>
      <w:r w:rsidRPr="006E55E9">
        <w:rPr>
          <w:rFonts w:ascii="Courier" w:hAnsi="Courier"/>
          <w:lang w:val="es-ES_tradnl"/>
        </w:rPr>
        <w:t>rake db:create</w:t>
      </w:r>
    </w:p>
    <w:p w14:paraId="3A0B6E78" w14:textId="3A06347B" w:rsidR="00351361" w:rsidRPr="006E55E9" w:rsidRDefault="00351361" w:rsidP="00351361">
      <w:pPr>
        <w:rPr>
          <w:lang w:val="es-ES_tradnl"/>
        </w:rPr>
      </w:pPr>
      <w:r w:rsidRPr="006E55E9">
        <w:rPr>
          <w:lang w:val="es-ES_tradnl"/>
        </w:rPr>
        <w:t xml:space="preserve">si tuviera algún problema revise el archivo </w:t>
      </w:r>
      <w:r w:rsidR="009F4525" w:rsidRPr="006E55E9">
        <w:rPr>
          <w:lang w:val="es-ES_tradnl"/>
        </w:rPr>
        <w:t>config/database.yml una vez creada la base de datos no es necesario volver a ejecutar el db:create de rake pero cada vez que quiera que el sistema migre a una nueva versión de estructura de almacenamiento de datos es necesario</w:t>
      </w:r>
    </w:p>
    <w:p w14:paraId="561B3330" w14:textId="0A7F1633" w:rsidR="00351361" w:rsidRPr="006E55E9" w:rsidRDefault="009F4525" w:rsidP="00351361">
      <w:pPr>
        <w:rPr>
          <w:rFonts w:ascii="Courier" w:hAnsi="Courier"/>
          <w:lang w:val="es-ES_tradnl"/>
        </w:rPr>
      </w:pPr>
      <w:r w:rsidRPr="006E55E9">
        <w:rPr>
          <w:rFonts w:ascii="Courier" w:hAnsi="Courier"/>
          <w:lang w:val="es-ES_tradnl"/>
        </w:rPr>
        <w:t>rake db:migrate</w:t>
      </w:r>
    </w:p>
    <w:p w14:paraId="2887B984" w14:textId="109BAFB9" w:rsidR="00351361" w:rsidRPr="006E55E9" w:rsidRDefault="009F4525" w:rsidP="00351361">
      <w:pPr>
        <w:rPr>
          <w:lang w:val="es-ES_tradnl"/>
        </w:rPr>
      </w:pPr>
      <w:r w:rsidRPr="006E55E9">
        <w:rPr>
          <w:lang w:val="es-ES_tradnl"/>
        </w:rPr>
        <w:t>si no tuvo errores, debería ver en la terminal que la tabla estudiantes fue creada exitosamente.</w:t>
      </w:r>
    </w:p>
    <w:p w14:paraId="4490B8D3" w14:textId="77777777" w:rsidR="009F4525" w:rsidRPr="006E55E9" w:rsidRDefault="009F4525" w:rsidP="009F4525">
      <w:pPr>
        <w:rPr>
          <w:rFonts w:ascii="Courier" w:hAnsi="Courier"/>
          <w:lang w:val="es-ES_tradnl"/>
        </w:rPr>
      </w:pPr>
      <w:r w:rsidRPr="006E55E9">
        <w:rPr>
          <w:rFonts w:ascii="Courier" w:hAnsi="Courier"/>
          <w:lang w:val="es-ES_tradnl"/>
        </w:rPr>
        <w:t>==  CreateStudents: migrating =================================================</w:t>
      </w:r>
    </w:p>
    <w:p w14:paraId="7F0F6086" w14:textId="77777777" w:rsidR="009F4525" w:rsidRPr="006E55E9" w:rsidRDefault="009F4525" w:rsidP="009F4525">
      <w:pPr>
        <w:rPr>
          <w:rFonts w:ascii="Courier" w:hAnsi="Courier"/>
          <w:lang w:val="es-ES_tradnl"/>
        </w:rPr>
      </w:pPr>
      <w:r w:rsidRPr="006E55E9">
        <w:rPr>
          <w:rFonts w:ascii="Courier" w:hAnsi="Courier"/>
          <w:lang w:val="es-ES_tradnl"/>
        </w:rPr>
        <w:t>-- create_table(:students)</w:t>
      </w:r>
    </w:p>
    <w:p w14:paraId="0BF6E7C6" w14:textId="77777777" w:rsidR="009F4525" w:rsidRPr="006E55E9" w:rsidRDefault="009F4525" w:rsidP="009F4525">
      <w:pPr>
        <w:rPr>
          <w:rFonts w:ascii="Courier" w:hAnsi="Courier"/>
          <w:lang w:val="es-ES_tradnl"/>
        </w:rPr>
      </w:pPr>
      <w:r w:rsidRPr="006E55E9">
        <w:rPr>
          <w:rFonts w:ascii="Courier" w:hAnsi="Courier"/>
          <w:lang w:val="es-ES_tradnl"/>
        </w:rPr>
        <w:t xml:space="preserve">   -&gt; 0.0033s</w:t>
      </w:r>
    </w:p>
    <w:p w14:paraId="1A264A68" w14:textId="77777777" w:rsidR="009F4525" w:rsidRPr="006E55E9" w:rsidRDefault="009F4525" w:rsidP="009F4525">
      <w:pPr>
        <w:rPr>
          <w:rFonts w:ascii="Courier" w:hAnsi="Courier"/>
          <w:lang w:val="es-ES_tradnl"/>
        </w:rPr>
      </w:pPr>
      <w:r w:rsidRPr="006E55E9">
        <w:rPr>
          <w:rFonts w:ascii="Courier" w:hAnsi="Courier"/>
          <w:lang w:val="es-ES_tradnl"/>
        </w:rPr>
        <w:t>==  CreateStudents: migrated (0.0037s) ========================================</w:t>
      </w:r>
    </w:p>
    <w:p w14:paraId="4463B527" w14:textId="77777777" w:rsidR="00687B72" w:rsidRPr="006E55E9" w:rsidRDefault="009F4525" w:rsidP="009F4525">
      <w:pPr>
        <w:rPr>
          <w:lang w:val="es-ES_tradnl"/>
        </w:rPr>
      </w:pPr>
      <w:r w:rsidRPr="006E55E9">
        <w:rPr>
          <w:lang w:val="es-ES_tradnl"/>
        </w:rPr>
        <w:t xml:space="preserve">posterior a esto, puede ir a revisar su base de datos, a través de cualquier forma (línea de comandos, phpmyadmin, query browser, etc) y verá la tabla creada. </w:t>
      </w:r>
    </w:p>
    <w:p w14:paraId="557878F9" w14:textId="40297DA6" w:rsidR="009F4525" w:rsidRPr="006E55E9" w:rsidRDefault="009F4525" w:rsidP="009F4525">
      <w:pPr>
        <w:rPr>
          <w:lang w:val="es-ES_tradnl"/>
        </w:rPr>
      </w:pPr>
      <w:r w:rsidRPr="006E55E9">
        <w:rPr>
          <w:lang w:val="es-ES_tradnl"/>
        </w:rPr>
        <w:t>Para crear el modelo de cursos vamos a indicarle desde la creación del modelo que queremos en la tabla. Por cada curso queremos guardar nombre del curso y un código alfanumérico que lo identifica.</w:t>
      </w:r>
    </w:p>
    <w:p w14:paraId="0F48A192" w14:textId="0D32942F" w:rsidR="009F4525" w:rsidRPr="006E55E9" w:rsidRDefault="009F4525" w:rsidP="009F4525">
      <w:pPr>
        <w:rPr>
          <w:lang w:val="es-ES_tradnl"/>
        </w:rPr>
      </w:pPr>
      <w:r w:rsidRPr="006E55E9">
        <w:rPr>
          <w:lang w:val="es-ES_tradnl"/>
        </w:rPr>
        <w:t>Nombre de la tabla:  Courses</w:t>
      </w:r>
    </w:p>
    <w:p w14:paraId="706B1B1A" w14:textId="77777777" w:rsidR="009F4525" w:rsidRPr="006E55E9" w:rsidRDefault="009F4525" w:rsidP="009F4525">
      <w:pPr>
        <w:rPr>
          <w:lang w:val="es-ES_tradnl"/>
        </w:rPr>
      </w:pPr>
      <w:r w:rsidRPr="006E55E9">
        <w:rPr>
          <w:lang w:val="es-ES_tradnl"/>
        </w:rPr>
        <w:t>Campos</w:t>
      </w:r>
    </w:p>
    <w:p w14:paraId="57FBB612" w14:textId="77777777" w:rsidR="009F4525" w:rsidRPr="006E55E9" w:rsidRDefault="009F4525" w:rsidP="009F4525">
      <w:pPr>
        <w:pStyle w:val="ListParagraph"/>
        <w:numPr>
          <w:ilvl w:val="0"/>
          <w:numId w:val="22"/>
        </w:numPr>
        <w:rPr>
          <w:lang w:val="es-ES_tradnl"/>
        </w:rPr>
      </w:pPr>
      <w:r w:rsidRPr="006E55E9">
        <w:rPr>
          <w:lang w:val="es-ES_tradnl"/>
        </w:rPr>
        <w:t>name (text)</w:t>
      </w:r>
    </w:p>
    <w:p w14:paraId="6E84B3AB" w14:textId="10A53F60" w:rsidR="009F4525" w:rsidRPr="006E55E9" w:rsidRDefault="009F4525" w:rsidP="009F4525">
      <w:pPr>
        <w:pStyle w:val="ListParagraph"/>
        <w:numPr>
          <w:ilvl w:val="0"/>
          <w:numId w:val="22"/>
        </w:numPr>
        <w:rPr>
          <w:lang w:val="es-ES_tradnl"/>
        </w:rPr>
      </w:pPr>
      <w:r w:rsidRPr="006E55E9">
        <w:rPr>
          <w:lang w:val="es-ES_tradnl"/>
        </w:rPr>
        <w:t>code (text)</w:t>
      </w:r>
    </w:p>
    <w:p w14:paraId="12102658" w14:textId="5BC9E95B" w:rsidR="009F4525" w:rsidRPr="006E55E9" w:rsidRDefault="009F4525" w:rsidP="00351361">
      <w:pPr>
        <w:rPr>
          <w:lang w:val="es-ES_tradnl"/>
        </w:rPr>
      </w:pPr>
    </w:p>
    <w:p w14:paraId="0874DA14" w14:textId="2FD0876F" w:rsidR="00687B72" w:rsidRPr="006E55E9" w:rsidRDefault="00687B72" w:rsidP="009E2999">
      <w:pPr>
        <w:rPr>
          <w:lang w:val="es-ES_tradnl"/>
        </w:rPr>
      </w:pPr>
      <w:r w:rsidRPr="006E55E9">
        <w:rPr>
          <w:lang w:val="es-ES_tradnl"/>
        </w:rPr>
        <w:t>En este caso,  el comando sería</w:t>
      </w:r>
    </w:p>
    <w:p w14:paraId="372D9E88" w14:textId="575267D5" w:rsidR="009E2999" w:rsidRPr="006E55E9" w:rsidRDefault="009E2999" w:rsidP="009E2999">
      <w:pPr>
        <w:rPr>
          <w:rFonts w:ascii="Courier" w:hAnsi="Courier"/>
          <w:lang w:val="es-ES_tradnl"/>
        </w:rPr>
      </w:pPr>
      <w:r w:rsidRPr="006E55E9">
        <w:rPr>
          <w:rFonts w:ascii="Courier" w:hAnsi="Courier"/>
          <w:lang w:val="es-ES_tradnl"/>
        </w:rPr>
        <w:t xml:space="preserve">rails g model course </w:t>
      </w:r>
      <w:r w:rsidR="008B2374" w:rsidRPr="006E55E9">
        <w:rPr>
          <w:rFonts w:ascii="Courier" w:hAnsi="Courier"/>
          <w:lang w:val="es-ES_tradnl"/>
        </w:rPr>
        <w:t xml:space="preserve">name:text </w:t>
      </w:r>
      <w:r w:rsidRPr="006E55E9">
        <w:rPr>
          <w:rFonts w:ascii="Courier" w:hAnsi="Courier"/>
          <w:lang w:val="es-ES_tradnl"/>
        </w:rPr>
        <w:t>code:text</w:t>
      </w:r>
    </w:p>
    <w:p w14:paraId="731C48D9" w14:textId="382C4BA3" w:rsidR="009E2999" w:rsidRPr="006E55E9" w:rsidRDefault="00687B72" w:rsidP="00D04810">
      <w:pPr>
        <w:rPr>
          <w:lang w:val="es-ES_tradnl"/>
        </w:rPr>
      </w:pPr>
      <w:r w:rsidRPr="006E55E9">
        <w:rPr>
          <w:lang w:val="es-ES_tradnl"/>
        </w:rPr>
        <w:t>y al ver el archivo de la migración debería contener lo siguiente</w:t>
      </w:r>
    </w:p>
    <w:p w14:paraId="7C083147" w14:textId="77777777" w:rsidR="00687B72" w:rsidRPr="006E55E9" w:rsidRDefault="00687B72" w:rsidP="00687B72">
      <w:pPr>
        <w:rPr>
          <w:rFonts w:ascii="Courier" w:hAnsi="Courier"/>
          <w:lang w:val="es-ES_tradnl"/>
        </w:rPr>
      </w:pPr>
      <w:r w:rsidRPr="006E55E9">
        <w:rPr>
          <w:rFonts w:ascii="Courier" w:hAnsi="Courier"/>
          <w:lang w:val="es-ES_tradnl"/>
        </w:rPr>
        <w:t>class CreateCourses &lt; ActiveRecord::Migration</w:t>
      </w:r>
    </w:p>
    <w:p w14:paraId="61575AE4" w14:textId="77777777" w:rsidR="00687B72" w:rsidRPr="006E55E9" w:rsidRDefault="00687B72" w:rsidP="00687B72">
      <w:pPr>
        <w:rPr>
          <w:rFonts w:ascii="Courier" w:hAnsi="Courier"/>
          <w:lang w:val="es-ES_tradnl"/>
        </w:rPr>
      </w:pPr>
      <w:r w:rsidRPr="006E55E9">
        <w:rPr>
          <w:rFonts w:ascii="Courier" w:hAnsi="Courier"/>
          <w:lang w:val="es-ES_tradnl"/>
        </w:rPr>
        <w:t xml:space="preserve">  def self.up</w:t>
      </w:r>
    </w:p>
    <w:p w14:paraId="6F46BE75" w14:textId="77777777" w:rsidR="00687B72" w:rsidRPr="006E55E9" w:rsidRDefault="00687B72" w:rsidP="00687B72">
      <w:pPr>
        <w:rPr>
          <w:rFonts w:ascii="Courier" w:hAnsi="Courier"/>
          <w:lang w:val="es-ES_tradnl"/>
        </w:rPr>
      </w:pPr>
      <w:r w:rsidRPr="006E55E9">
        <w:rPr>
          <w:rFonts w:ascii="Courier" w:hAnsi="Courier"/>
          <w:lang w:val="es-ES_tradnl"/>
        </w:rPr>
        <w:t xml:space="preserve">    create_table :courses do |t|</w:t>
      </w:r>
    </w:p>
    <w:p w14:paraId="08058259" w14:textId="77777777" w:rsidR="00687B72" w:rsidRPr="006E55E9" w:rsidRDefault="00687B72" w:rsidP="00687B72">
      <w:pPr>
        <w:rPr>
          <w:rFonts w:ascii="Courier" w:hAnsi="Courier"/>
          <w:lang w:val="es-ES_tradnl"/>
        </w:rPr>
      </w:pPr>
      <w:r w:rsidRPr="006E55E9">
        <w:rPr>
          <w:rFonts w:ascii="Courier" w:hAnsi="Courier"/>
          <w:lang w:val="es-ES_tradnl"/>
        </w:rPr>
        <w:t xml:space="preserve">      t.text :name</w:t>
      </w:r>
    </w:p>
    <w:p w14:paraId="2B3BB9C5" w14:textId="04669B54" w:rsidR="00687B72" w:rsidRPr="006E55E9" w:rsidRDefault="00687B72" w:rsidP="00687B72">
      <w:pPr>
        <w:rPr>
          <w:rFonts w:ascii="Courier" w:hAnsi="Courier"/>
          <w:lang w:val="es-ES_tradnl"/>
        </w:rPr>
      </w:pPr>
      <w:r w:rsidRPr="006E55E9">
        <w:rPr>
          <w:rFonts w:ascii="Courier" w:hAnsi="Courier"/>
          <w:lang w:val="es-ES_tradnl"/>
        </w:rPr>
        <w:t xml:space="preserve">      t.text :code</w:t>
      </w:r>
    </w:p>
    <w:p w14:paraId="2D528F76" w14:textId="77777777" w:rsidR="00687B72" w:rsidRPr="006E55E9" w:rsidRDefault="00687B72" w:rsidP="00687B72">
      <w:pPr>
        <w:rPr>
          <w:rFonts w:ascii="Courier" w:hAnsi="Courier"/>
          <w:lang w:val="es-ES_tradnl"/>
        </w:rPr>
      </w:pPr>
      <w:r w:rsidRPr="006E55E9">
        <w:rPr>
          <w:rFonts w:ascii="Courier" w:hAnsi="Courier"/>
          <w:lang w:val="es-ES_tradnl"/>
        </w:rPr>
        <w:t xml:space="preserve">      t.timestamps</w:t>
      </w:r>
    </w:p>
    <w:p w14:paraId="535673FD" w14:textId="77777777" w:rsidR="00687B72" w:rsidRPr="006E55E9" w:rsidRDefault="00687B72" w:rsidP="00687B72">
      <w:pPr>
        <w:rPr>
          <w:rFonts w:ascii="Courier" w:hAnsi="Courier"/>
          <w:lang w:val="es-ES_tradnl"/>
        </w:rPr>
      </w:pPr>
      <w:r w:rsidRPr="006E55E9">
        <w:rPr>
          <w:rFonts w:ascii="Courier" w:hAnsi="Courier"/>
          <w:lang w:val="es-ES_tradnl"/>
        </w:rPr>
        <w:t xml:space="preserve">    end</w:t>
      </w:r>
    </w:p>
    <w:p w14:paraId="36AC8DBF" w14:textId="77777777" w:rsidR="00687B72" w:rsidRPr="006E55E9" w:rsidRDefault="00687B72" w:rsidP="00687B72">
      <w:pPr>
        <w:rPr>
          <w:rFonts w:ascii="Courier" w:hAnsi="Courier"/>
          <w:lang w:val="es-ES_tradnl"/>
        </w:rPr>
      </w:pPr>
      <w:r w:rsidRPr="006E55E9">
        <w:rPr>
          <w:rFonts w:ascii="Courier" w:hAnsi="Courier"/>
          <w:lang w:val="es-ES_tradnl"/>
        </w:rPr>
        <w:t xml:space="preserve">  end</w:t>
      </w:r>
    </w:p>
    <w:p w14:paraId="14C6B440" w14:textId="77777777" w:rsidR="00687B72" w:rsidRPr="006E55E9" w:rsidRDefault="00687B72" w:rsidP="00687B72">
      <w:pPr>
        <w:rPr>
          <w:rFonts w:ascii="Courier" w:hAnsi="Courier"/>
          <w:lang w:val="es-ES_tradnl"/>
        </w:rPr>
      </w:pPr>
    </w:p>
    <w:p w14:paraId="25FDC941" w14:textId="77777777" w:rsidR="00687B72" w:rsidRPr="006E55E9" w:rsidRDefault="00687B72" w:rsidP="00687B72">
      <w:pPr>
        <w:rPr>
          <w:rFonts w:ascii="Courier" w:hAnsi="Courier"/>
          <w:lang w:val="es-ES_tradnl"/>
        </w:rPr>
      </w:pPr>
      <w:r w:rsidRPr="006E55E9">
        <w:rPr>
          <w:rFonts w:ascii="Courier" w:hAnsi="Courier"/>
          <w:lang w:val="es-ES_tradnl"/>
        </w:rPr>
        <w:t xml:space="preserve">  def self.down</w:t>
      </w:r>
    </w:p>
    <w:p w14:paraId="141E7977" w14:textId="77777777" w:rsidR="00687B72" w:rsidRPr="006E55E9" w:rsidRDefault="00687B72" w:rsidP="00687B72">
      <w:pPr>
        <w:rPr>
          <w:rFonts w:ascii="Courier" w:hAnsi="Courier"/>
          <w:lang w:val="es-ES_tradnl"/>
        </w:rPr>
      </w:pPr>
      <w:r w:rsidRPr="006E55E9">
        <w:rPr>
          <w:rFonts w:ascii="Courier" w:hAnsi="Courier"/>
          <w:lang w:val="es-ES_tradnl"/>
        </w:rPr>
        <w:t xml:space="preserve">    drop_table :courses</w:t>
      </w:r>
    </w:p>
    <w:p w14:paraId="70267C34" w14:textId="77777777" w:rsidR="00687B72" w:rsidRPr="006E55E9" w:rsidRDefault="00687B72" w:rsidP="00687B72">
      <w:pPr>
        <w:rPr>
          <w:rFonts w:ascii="Courier" w:hAnsi="Courier"/>
          <w:lang w:val="es-ES_tradnl"/>
        </w:rPr>
      </w:pPr>
      <w:r w:rsidRPr="006E55E9">
        <w:rPr>
          <w:rFonts w:ascii="Courier" w:hAnsi="Courier"/>
          <w:lang w:val="es-ES_tradnl"/>
        </w:rPr>
        <w:t xml:space="preserve">  end</w:t>
      </w:r>
    </w:p>
    <w:p w14:paraId="165E79FE" w14:textId="6F6193D2" w:rsidR="00687B72" w:rsidRPr="006E55E9" w:rsidRDefault="00687B72" w:rsidP="00D04810">
      <w:pPr>
        <w:rPr>
          <w:rFonts w:ascii="Courier" w:hAnsi="Courier"/>
          <w:lang w:val="es-ES_tradnl"/>
        </w:rPr>
      </w:pPr>
      <w:r w:rsidRPr="006E55E9">
        <w:rPr>
          <w:rFonts w:ascii="Courier" w:hAnsi="Courier"/>
          <w:lang w:val="es-ES_tradnl"/>
        </w:rPr>
        <w:t>end</w:t>
      </w:r>
    </w:p>
    <w:p w14:paraId="2726182A" w14:textId="719A1C5E" w:rsidR="00687B72" w:rsidRPr="006E55E9" w:rsidRDefault="0066673B" w:rsidP="00D04810">
      <w:pPr>
        <w:rPr>
          <w:lang w:val="es-ES_tradnl"/>
        </w:rPr>
      </w:pPr>
      <w:r w:rsidRPr="006E55E9">
        <w:rPr>
          <w:lang w:val="es-ES_tradnl"/>
        </w:rPr>
        <w:t>ahora procedemos a migrar hacía el nuevo modelo de datos con la tabla cursos, ejecute otra vez</w:t>
      </w:r>
    </w:p>
    <w:p w14:paraId="561AC5DB" w14:textId="1BAA854E" w:rsidR="0066673B" w:rsidRPr="006E55E9" w:rsidRDefault="0066673B" w:rsidP="00D04810">
      <w:pPr>
        <w:rPr>
          <w:rFonts w:ascii="Courier" w:hAnsi="Courier"/>
          <w:lang w:val="es-ES_tradnl"/>
        </w:rPr>
      </w:pPr>
      <w:r w:rsidRPr="006E55E9">
        <w:rPr>
          <w:rFonts w:ascii="Courier" w:hAnsi="Courier"/>
          <w:lang w:val="es-ES_tradnl"/>
        </w:rPr>
        <w:t>rake db:migrate</w:t>
      </w:r>
    </w:p>
    <w:p w14:paraId="2FDB1C46" w14:textId="6F8DAE90" w:rsidR="0066673B" w:rsidRPr="006E55E9" w:rsidRDefault="0066673B" w:rsidP="00D04810">
      <w:pPr>
        <w:rPr>
          <w:lang w:val="es-ES_tradnl"/>
        </w:rPr>
      </w:pPr>
      <w:r w:rsidRPr="006E55E9">
        <w:rPr>
          <w:lang w:val="es-ES_tradnl"/>
        </w:rPr>
        <w:t>y deberá recibir el feedback de que la tabla fue creada exitosamente. En el momento en que quiera hacer rollback de la migración puede hacerlo</w:t>
      </w:r>
      <w:r w:rsidR="00123FD0" w:rsidRPr="006E55E9">
        <w:rPr>
          <w:lang w:val="es-ES_tradnl"/>
        </w:rPr>
        <w:t xml:space="preserve"> con</w:t>
      </w:r>
    </w:p>
    <w:p w14:paraId="18AE387C" w14:textId="61909A1F" w:rsidR="00123FD0" w:rsidRPr="006E55E9" w:rsidRDefault="00123FD0" w:rsidP="00D04810">
      <w:pPr>
        <w:rPr>
          <w:rFonts w:ascii="Courier" w:hAnsi="Courier"/>
          <w:lang w:val="es-ES_tradnl"/>
        </w:rPr>
      </w:pPr>
      <w:r w:rsidRPr="006E55E9">
        <w:rPr>
          <w:rFonts w:ascii="Courier" w:hAnsi="Courier"/>
          <w:lang w:val="es-ES_tradnl"/>
        </w:rPr>
        <w:t>rake db:rollback</w:t>
      </w:r>
    </w:p>
    <w:p w14:paraId="401E902C" w14:textId="7BD89EBE" w:rsidR="00123FD0" w:rsidRPr="006E55E9" w:rsidRDefault="00123FD0" w:rsidP="00D04810">
      <w:pPr>
        <w:rPr>
          <w:lang w:val="es-ES_tradnl"/>
        </w:rPr>
      </w:pPr>
      <w:r w:rsidRPr="006E55E9">
        <w:rPr>
          <w:lang w:val="es-ES_tradnl"/>
        </w:rPr>
        <w:t xml:space="preserve">en este caso, el rollback significa eliminar la tabla de cursos. Si quisiera ir a una migración en específico puede hacerlo indicando la versión al migrar, la versión es el número antepuesto al nombre de la migración, en mi caso la migración para crear cursos es </w:t>
      </w:r>
      <w:r w:rsidRPr="006E55E9">
        <w:rPr>
          <w:i/>
          <w:lang w:val="es-ES_tradnl"/>
        </w:rPr>
        <w:t>20110210164613_create_courses.rb</w:t>
      </w:r>
      <w:r w:rsidRPr="006E55E9">
        <w:rPr>
          <w:lang w:val="es-ES_tradnl"/>
        </w:rPr>
        <w:t xml:space="preserve"> por lo que ejecuto el siguiente comando</w:t>
      </w:r>
    </w:p>
    <w:p w14:paraId="595BF3A7" w14:textId="71C6A05C" w:rsidR="00123FD0" w:rsidRPr="006E55E9" w:rsidRDefault="00123FD0" w:rsidP="00D04810">
      <w:pPr>
        <w:rPr>
          <w:rFonts w:ascii="Courier" w:hAnsi="Courier"/>
          <w:lang w:val="es-ES_tradnl"/>
        </w:rPr>
      </w:pPr>
      <w:r w:rsidRPr="006E55E9">
        <w:rPr>
          <w:rFonts w:ascii="Courier" w:hAnsi="Courier"/>
          <w:lang w:val="es-ES_tradnl"/>
        </w:rPr>
        <w:t>rake db:migrate VERSION=20110210164613</w:t>
      </w:r>
    </w:p>
    <w:p w14:paraId="7EBDFB3A" w14:textId="0C25E0B7" w:rsidR="00CE42B6" w:rsidRPr="006E55E9" w:rsidRDefault="00EC34AB" w:rsidP="00D04810">
      <w:pPr>
        <w:rPr>
          <w:lang w:val="es-ES_tradnl"/>
        </w:rPr>
      </w:pPr>
      <w:r w:rsidRPr="006E55E9">
        <w:rPr>
          <w:lang w:val="es-ES_tradnl"/>
        </w:rPr>
        <w:t>Si por alguna razón, es necesario cambiar la estructura, es necesario hacer migraciones nuevas, vamos a agregar ahora que tanto el carnet del estudiante como el código del curso sean únicos a través de un índice.</w:t>
      </w:r>
    </w:p>
    <w:p w14:paraId="35BF6F84" w14:textId="0D96A53A" w:rsidR="00EC34AB" w:rsidRPr="006E55E9" w:rsidRDefault="00EC34AB" w:rsidP="00D04810">
      <w:pPr>
        <w:rPr>
          <w:lang w:val="es-ES_tradnl"/>
        </w:rPr>
      </w:pPr>
      <w:r w:rsidRPr="006E55E9">
        <w:rPr>
          <w:lang w:val="es-ES_tradnl"/>
        </w:rPr>
        <w:t>Primero es necesario crear la migración</w:t>
      </w:r>
    </w:p>
    <w:p w14:paraId="120774BE" w14:textId="77777777" w:rsidR="00EC34AB" w:rsidRPr="006E55E9" w:rsidRDefault="00EC34AB" w:rsidP="00D04810">
      <w:pPr>
        <w:rPr>
          <w:rFonts w:ascii="Courier" w:hAnsi="Courier"/>
          <w:lang w:val="es-ES_tradnl"/>
        </w:rPr>
      </w:pPr>
      <w:r w:rsidRPr="006E55E9">
        <w:rPr>
          <w:rFonts w:ascii="Courier" w:hAnsi="Courier"/>
          <w:lang w:val="es-ES_tradnl"/>
        </w:rPr>
        <w:lastRenderedPageBreak/>
        <w:t>rails g migration AddIndexConstraints</w:t>
      </w:r>
    </w:p>
    <w:p w14:paraId="674D5E89" w14:textId="5F547D95" w:rsidR="00EC34AB" w:rsidRPr="006E55E9" w:rsidRDefault="000C277D" w:rsidP="00D04810">
      <w:pPr>
        <w:rPr>
          <w:lang w:val="es-ES_tradnl"/>
        </w:rPr>
      </w:pPr>
      <w:r w:rsidRPr="006E55E9">
        <w:rPr>
          <w:lang w:val="es-ES_tradnl"/>
        </w:rPr>
        <w:t>y dentro de este archivo, agregarle índice a cada campo que queremos que sea único. Es importante notar que al referirse a la tabla se utiliza el plural.</w:t>
      </w:r>
    </w:p>
    <w:p w14:paraId="4CAA9F7D" w14:textId="77777777" w:rsidR="000C277D" w:rsidRPr="006E55E9" w:rsidRDefault="000C277D" w:rsidP="000C277D">
      <w:pPr>
        <w:rPr>
          <w:rFonts w:ascii="Courier" w:hAnsi="Courier"/>
          <w:lang w:val="es-ES_tradnl"/>
        </w:rPr>
      </w:pPr>
      <w:r w:rsidRPr="006E55E9">
        <w:rPr>
          <w:rFonts w:ascii="Courier" w:hAnsi="Courier"/>
          <w:lang w:val="es-ES_tradnl"/>
        </w:rPr>
        <w:t>class AddIndexConstraints &lt; ActiveRecord::Migration</w:t>
      </w:r>
    </w:p>
    <w:p w14:paraId="48B54F42" w14:textId="77777777" w:rsidR="000C277D" w:rsidRPr="006E55E9" w:rsidRDefault="000C277D" w:rsidP="000C277D">
      <w:pPr>
        <w:rPr>
          <w:rFonts w:ascii="Courier" w:hAnsi="Courier"/>
          <w:lang w:val="es-ES_tradnl"/>
        </w:rPr>
      </w:pPr>
      <w:r w:rsidRPr="006E55E9">
        <w:rPr>
          <w:rFonts w:ascii="Courier" w:hAnsi="Courier"/>
          <w:lang w:val="es-ES_tradnl"/>
        </w:rPr>
        <w:t xml:space="preserve">  def self.up</w:t>
      </w:r>
    </w:p>
    <w:p w14:paraId="6EAE7070" w14:textId="77777777" w:rsidR="000C277D" w:rsidRPr="006E55E9" w:rsidRDefault="000C277D" w:rsidP="000C277D">
      <w:pPr>
        <w:rPr>
          <w:rFonts w:ascii="Courier" w:hAnsi="Courier"/>
          <w:lang w:val="es-ES_tradnl"/>
        </w:rPr>
      </w:pPr>
      <w:r w:rsidRPr="006E55E9">
        <w:rPr>
          <w:rFonts w:ascii="Courier" w:hAnsi="Courier"/>
          <w:lang w:val="es-ES_tradnl"/>
        </w:rPr>
        <w:t xml:space="preserve">    add_index :students, :student_id, :unique =&gt; true</w:t>
      </w:r>
    </w:p>
    <w:p w14:paraId="351C743F" w14:textId="77777777" w:rsidR="000C277D" w:rsidRPr="006E55E9" w:rsidRDefault="000C277D" w:rsidP="000C277D">
      <w:pPr>
        <w:rPr>
          <w:rFonts w:ascii="Courier" w:hAnsi="Courier"/>
          <w:lang w:val="es-ES_tradnl"/>
        </w:rPr>
      </w:pPr>
      <w:r w:rsidRPr="006E55E9">
        <w:rPr>
          <w:rFonts w:ascii="Courier" w:hAnsi="Courier"/>
          <w:lang w:val="es-ES_tradnl"/>
        </w:rPr>
        <w:t xml:space="preserve">    add_index :courses, :code, :unique =&gt; true</w:t>
      </w:r>
    </w:p>
    <w:p w14:paraId="7F810689" w14:textId="63EE39BB" w:rsidR="000C277D" w:rsidRPr="006E55E9" w:rsidRDefault="000C277D" w:rsidP="000C277D">
      <w:pPr>
        <w:rPr>
          <w:rFonts w:ascii="Courier" w:hAnsi="Courier"/>
          <w:lang w:val="es-ES_tradnl"/>
        </w:rPr>
      </w:pPr>
      <w:r w:rsidRPr="006E55E9">
        <w:rPr>
          <w:rFonts w:ascii="Courier" w:hAnsi="Courier"/>
          <w:lang w:val="es-ES_tradnl"/>
        </w:rPr>
        <w:t xml:space="preserve">  end</w:t>
      </w:r>
    </w:p>
    <w:p w14:paraId="13E4B560" w14:textId="77777777" w:rsidR="000C277D" w:rsidRPr="006E55E9" w:rsidRDefault="000C277D" w:rsidP="000C277D">
      <w:pPr>
        <w:rPr>
          <w:rFonts w:ascii="Courier" w:hAnsi="Courier"/>
          <w:lang w:val="es-ES_tradnl"/>
        </w:rPr>
      </w:pPr>
      <w:r w:rsidRPr="006E55E9">
        <w:rPr>
          <w:rFonts w:ascii="Courier" w:hAnsi="Courier"/>
          <w:lang w:val="es-ES_tradnl"/>
        </w:rPr>
        <w:t xml:space="preserve">  def self.down</w:t>
      </w:r>
    </w:p>
    <w:p w14:paraId="157D432F" w14:textId="1E3B1A02" w:rsidR="00071951" w:rsidRPr="006E55E9" w:rsidRDefault="00071951" w:rsidP="00071951">
      <w:pPr>
        <w:ind w:firstLine="720"/>
        <w:rPr>
          <w:rFonts w:ascii="Courier" w:hAnsi="Courier"/>
          <w:lang w:val="es-ES_tradnl"/>
        </w:rPr>
      </w:pPr>
      <w:r w:rsidRPr="006E55E9">
        <w:rPr>
          <w:rFonts w:ascii="Courier" w:hAnsi="Courier"/>
          <w:lang w:val="es-ES_tradnl"/>
        </w:rPr>
        <w:t>remove_index :students, :student_id</w:t>
      </w:r>
    </w:p>
    <w:p w14:paraId="5C618E60" w14:textId="699FA966" w:rsidR="00071951" w:rsidRPr="006E55E9" w:rsidRDefault="00071951" w:rsidP="00071951">
      <w:pPr>
        <w:ind w:firstLine="720"/>
        <w:rPr>
          <w:rFonts w:ascii="Courier" w:hAnsi="Courier"/>
          <w:lang w:val="es-ES_tradnl"/>
        </w:rPr>
      </w:pPr>
      <w:r w:rsidRPr="006E55E9">
        <w:rPr>
          <w:rFonts w:ascii="Courier" w:hAnsi="Courier"/>
          <w:lang w:val="es-ES_tradnl"/>
        </w:rPr>
        <w:t>remove_index :courses, :code</w:t>
      </w:r>
    </w:p>
    <w:p w14:paraId="480EE43D" w14:textId="77777777" w:rsidR="000C277D" w:rsidRPr="006E55E9" w:rsidRDefault="000C277D" w:rsidP="000C277D">
      <w:pPr>
        <w:rPr>
          <w:rFonts w:ascii="Courier" w:hAnsi="Courier"/>
          <w:lang w:val="es-ES_tradnl"/>
        </w:rPr>
      </w:pPr>
      <w:r w:rsidRPr="006E55E9">
        <w:rPr>
          <w:rFonts w:ascii="Courier" w:hAnsi="Courier"/>
          <w:lang w:val="es-ES_tradnl"/>
        </w:rPr>
        <w:t xml:space="preserve">  end</w:t>
      </w:r>
    </w:p>
    <w:p w14:paraId="039286F1" w14:textId="4529A34F" w:rsidR="000C277D" w:rsidRPr="006E55E9" w:rsidRDefault="000C277D" w:rsidP="00D04810">
      <w:pPr>
        <w:rPr>
          <w:rFonts w:ascii="Courier" w:hAnsi="Courier"/>
          <w:lang w:val="es-ES_tradnl"/>
        </w:rPr>
      </w:pPr>
      <w:r w:rsidRPr="006E55E9">
        <w:rPr>
          <w:rFonts w:ascii="Courier" w:hAnsi="Courier"/>
          <w:lang w:val="es-ES_tradnl"/>
        </w:rPr>
        <w:t>end</w:t>
      </w:r>
    </w:p>
    <w:p w14:paraId="793F9CB6" w14:textId="3EB02EFD" w:rsidR="00D803E2" w:rsidRPr="006E55E9" w:rsidRDefault="00D803E2" w:rsidP="00D803E2">
      <w:pPr>
        <w:rPr>
          <w:lang w:val="es-ES_tradnl"/>
        </w:rPr>
      </w:pPr>
      <w:r w:rsidRPr="006E55E9">
        <w:rPr>
          <w:lang w:val="es-ES_tradnl"/>
        </w:rPr>
        <w:t>al terminar la migración, ejecute de nuevo</w:t>
      </w:r>
    </w:p>
    <w:p w14:paraId="080774F5" w14:textId="77777777" w:rsidR="00D803E2" w:rsidRPr="006E55E9" w:rsidRDefault="00D803E2" w:rsidP="00D803E2">
      <w:pPr>
        <w:rPr>
          <w:lang w:val="es-ES_tradnl"/>
        </w:rPr>
      </w:pPr>
      <w:r w:rsidRPr="006E55E9">
        <w:rPr>
          <w:rFonts w:ascii="Courier" w:hAnsi="Courier"/>
          <w:lang w:val="es-ES_tradnl"/>
        </w:rPr>
        <w:t>rake db:migrate</w:t>
      </w:r>
      <w:r w:rsidRPr="006E55E9">
        <w:rPr>
          <w:lang w:val="es-ES_tradnl"/>
        </w:rPr>
        <w:t xml:space="preserve"> </w:t>
      </w:r>
    </w:p>
    <w:p w14:paraId="2363383E" w14:textId="2F69D594" w:rsidR="00D803E2" w:rsidRPr="006E55E9" w:rsidRDefault="00D803E2" w:rsidP="00D803E2">
      <w:pPr>
        <w:rPr>
          <w:lang w:val="es-ES_tradnl"/>
        </w:rPr>
      </w:pPr>
      <w:r w:rsidRPr="006E55E9">
        <w:rPr>
          <w:lang w:val="es-ES_tradnl"/>
        </w:rPr>
        <w:t xml:space="preserve">Por último vamos a agregar una tabla asignaciones para la relación de muchos a muchos. Esta tabla tendrá la característica de referenciar </w:t>
      </w:r>
      <w:r w:rsidR="0036641A" w:rsidRPr="006E55E9">
        <w:rPr>
          <w:lang w:val="es-ES_tradnl"/>
        </w:rPr>
        <w:t>a estudiantes y cursos y no tendrá llave primaria. Empiece creando la migración</w:t>
      </w:r>
    </w:p>
    <w:p w14:paraId="636D61F2" w14:textId="324D5E34" w:rsidR="0036641A" w:rsidRPr="006E55E9" w:rsidRDefault="0036641A" w:rsidP="00071951">
      <w:pPr>
        <w:tabs>
          <w:tab w:val="left" w:pos="5097"/>
        </w:tabs>
        <w:rPr>
          <w:rFonts w:ascii="Courier" w:hAnsi="Courier"/>
          <w:lang w:val="es-ES_tradnl"/>
        </w:rPr>
      </w:pPr>
      <w:r w:rsidRPr="006E55E9">
        <w:rPr>
          <w:rFonts w:ascii="Courier" w:hAnsi="Courier"/>
          <w:lang w:val="es-ES_tradnl"/>
        </w:rPr>
        <w:t>rails g migration CreateEnrollments</w:t>
      </w:r>
      <w:r w:rsidR="00071951" w:rsidRPr="006E55E9">
        <w:rPr>
          <w:rFonts w:ascii="Courier" w:hAnsi="Courier"/>
          <w:lang w:val="es-ES_tradnl"/>
        </w:rPr>
        <w:tab/>
      </w:r>
    </w:p>
    <w:p w14:paraId="75E6B991" w14:textId="52E4B5F2" w:rsidR="0036641A" w:rsidRPr="006E55E9" w:rsidRDefault="0036641A" w:rsidP="0036641A">
      <w:pPr>
        <w:rPr>
          <w:lang w:val="es-ES_tradnl"/>
        </w:rPr>
      </w:pPr>
      <w:r w:rsidRPr="006E55E9">
        <w:rPr>
          <w:lang w:val="es-ES_tradnl"/>
        </w:rPr>
        <w:t xml:space="preserve">dentro de esta migración se creará una tabla nueva llamada </w:t>
      </w:r>
      <w:r w:rsidR="00347391" w:rsidRPr="006E55E9">
        <w:rPr>
          <w:lang w:val="es-ES_tradnl"/>
        </w:rPr>
        <w:t>courses_students, el estándar es que la tabla se llame como sus las tablas a las que referencia en orden alfabético</w:t>
      </w:r>
      <w:r w:rsidRPr="006E55E9">
        <w:rPr>
          <w:lang w:val="es-ES_tradnl"/>
        </w:rPr>
        <w:t xml:space="preserve"> que no queremos que lleve llave primaria y con referencias a estudiantes y cursos. </w:t>
      </w:r>
    </w:p>
    <w:p w14:paraId="1D28882B" w14:textId="42EA51B5" w:rsidR="0036641A" w:rsidRPr="006E55E9" w:rsidRDefault="0036641A" w:rsidP="0036641A">
      <w:pPr>
        <w:rPr>
          <w:rFonts w:ascii="Courier" w:hAnsi="Courier"/>
          <w:lang w:val="es-ES_tradnl"/>
        </w:rPr>
      </w:pPr>
      <w:r w:rsidRPr="006E55E9">
        <w:rPr>
          <w:rFonts w:ascii="Courier" w:hAnsi="Courier"/>
          <w:lang w:val="es-ES_tradnl"/>
        </w:rPr>
        <w:t>class Create</w:t>
      </w:r>
      <w:r w:rsidR="00071951" w:rsidRPr="006E55E9">
        <w:rPr>
          <w:rFonts w:ascii="Courier" w:hAnsi="Courier"/>
          <w:lang w:val="es-ES_tradnl"/>
        </w:rPr>
        <w:t>CoursesStudents</w:t>
      </w:r>
      <w:r w:rsidRPr="006E55E9">
        <w:rPr>
          <w:rFonts w:ascii="Courier" w:hAnsi="Courier"/>
          <w:lang w:val="es-ES_tradnl"/>
        </w:rPr>
        <w:t xml:space="preserve"> &lt; ActiveRecord::Migration</w:t>
      </w:r>
    </w:p>
    <w:p w14:paraId="36FC9E2E" w14:textId="77777777" w:rsidR="0036641A" w:rsidRPr="006E55E9" w:rsidRDefault="0036641A" w:rsidP="0036641A">
      <w:pPr>
        <w:rPr>
          <w:rFonts w:ascii="Courier" w:hAnsi="Courier"/>
          <w:lang w:val="es-ES_tradnl"/>
        </w:rPr>
      </w:pPr>
      <w:r w:rsidRPr="006E55E9">
        <w:rPr>
          <w:rFonts w:ascii="Courier" w:hAnsi="Courier"/>
          <w:lang w:val="es-ES_tradnl"/>
        </w:rPr>
        <w:t xml:space="preserve">  def self.up</w:t>
      </w:r>
    </w:p>
    <w:p w14:paraId="144D2C45" w14:textId="6BC63CA0" w:rsidR="0036641A" w:rsidRPr="006E55E9" w:rsidRDefault="0036641A" w:rsidP="0036641A">
      <w:pPr>
        <w:rPr>
          <w:rFonts w:ascii="Courier" w:hAnsi="Courier"/>
          <w:lang w:val="es-ES_tradnl"/>
        </w:rPr>
      </w:pPr>
      <w:r w:rsidRPr="006E55E9">
        <w:rPr>
          <w:rFonts w:ascii="Courier" w:hAnsi="Courier"/>
          <w:lang w:val="es-ES_tradnl"/>
        </w:rPr>
        <w:t xml:space="preserve">    create_table :</w:t>
      </w:r>
      <w:r w:rsidR="00071951" w:rsidRPr="006E55E9">
        <w:rPr>
          <w:rFonts w:ascii="Courier" w:hAnsi="Courier"/>
          <w:lang w:val="es-ES_tradnl"/>
        </w:rPr>
        <w:t>courses_students</w:t>
      </w:r>
      <w:r w:rsidRPr="006E55E9">
        <w:rPr>
          <w:rFonts w:ascii="Courier" w:hAnsi="Courier"/>
          <w:lang w:val="es-ES_tradnl"/>
        </w:rPr>
        <w:t>, :id =&gt; false do |t|</w:t>
      </w:r>
    </w:p>
    <w:p w14:paraId="1EE9F352" w14:textId="4F98D4D1" w:rsidR="0036641A" w:rsidRPr="006E55E9" w:rsidRDefault="004A4198" w:rsidP="0036641A">
      <w:pPr>
        <w:rPr>
          <w:rFonts w:ascii="Courier" w:hAnsi="Courier"/>
          <w:lang w:val="es-ES_tradnl"/>
        </w:rPr>
      </w:pPr>
      <w:r w:rsidRPr="006E55E9">
        <w:rPr>
          <w:rFonts w:ascii="Courier" w:hAnsi="Courier"/>
          <w:lang w:val="es-ES_tradnl"/>
        </w:rPr>
        <w:t xml:space="preserve">      t.references :course, :student</w:t>
      </w:r>
    </w:p>
    <w:p w14:paraId="10285F3E" w14:textId="77777777" w:rsidR="0036641A" w:rsidRPr="006E55E9" w:rsidRDefault="0036641A" w:rsidP="0036641A">
      <w:pPr>
        <w:rPr>
          <w:rFonts w:ascii="Courier" w:hAnsi="Courier"/>
          <w:lang w:val="es-ES_tradnl"/>
        </w:rPr>
      </w:pPr>
      <w:r w:rsidRPr="006E55E9">
        <w:rPr>
          <w:rFonts w:ascii="Courier" w:hAnsi="Courier"/>
          <w:lang w:val="es-ES_tradnl"/>
        </w:rPr>
        <w:t xml:space="preserve">      t.timestamps</w:t>
      </w:r>
    </w:p>
    <w:p w14:paraId="77DA87D1" w14:textId="77777777" w:rsidR="0036641A" w:rsidRPr="006E55E9" w:rsidRDefault="0036641A" w:rsidP="0036641A">
      <w:pPr>
        <w:rPr>
          <w:rFonts w:ascii="Courier" w:hAnsi="Courier"/>
          <w:lang w:val="es-ES_tradnl"/>
        </w:rPr>
      </w:pPr>
      <w:r w:rsidRPr="006E55E9">
        <w:rPr>
          <w:rFonts w:ascii="Courier" w:hAnsi="Courier"/>
          <w:lang w:val="es-ES_tradnl"/>
        </w:rPr>
        <w:t xml:space="preserve">    end    </w:t>
      </w:r>
    </w:p>
    <w:p w14:paraId="33A87A00" w14:textId="13A47D51" w:rsidR="0036641A" w:rsidRPr="006E55E9" w:rsidRDefault="0036641A" w:rsidP="0036641A">
      <w:pPr>
        <w:rPr>
          <w:rFonts w:ascii="Courier" w:hAnsi="Courier"/>
          <w:lang w:val="es-ES_tradnl"/>
        </w:rPr>
      </w:pPr>
      <w:r w:rsidRPr="006E55E9">
        <w:rPr>
          <w:rFonts w:ascii="Courier" w:hAnsi="Courier"/>
          <w:lang w:val="es-ES_tradnl"/>
        </w:rPr>
        <w:t xml:space="preserve">  end</w:t>
      </w:r>
    </w:p>
    <w:p w14:paraId="615D22EC" w14:textId="77777777" w:rsidR="0036641A" w:rsidRPr="006E55E9" w:rsidRDefault="0036641A" w:rsidP="0036641A">
      <w:pPr>
        <w:rPr>
          <w:rFonts w:ascii="Courier" w:hAnsi="Courier"/>
          <w:lang w:val="es-ES_tradnl"/>
        </w:rPr>
      </w:pPr>
      <w:r w:rsidRPr="006E55E9">
        <w:rPr>
          <w:rFonts w:ascii="Courier" w:hAnsi="Courier"/>
          <w:lang w:val="es-ES_tradnl"/>
        </w:rPr>
        <w:t xml:space="preserve">  def self.down</w:t>
      </w:r>
    </w:p>
    <w:p w14:paraId="306A63B7" w14:textId="7FB9C9BD" w:rsidR="00071951" w:rsidRPr="006E55E9" w:rsidRDefault="00071951" w:rsidP="0036641A">
      <w:pPr>
        <w:rPr>
          <w:rFonts w:ascii="Courier" w:hAnsi="Courier"/>
          <w:lang w:val="es-ES_tradnl"/>
        </w:rPr>
      </w:pPr>
      <w:r w:rsidRPr="006E55E9">
        <w:rPr>
          <w:rFonts w:ascii="Courier" w:hAnsi="Courier"/>
          <w:lang w:val="es-ES_tradnl"/>
        </w:rPr>
        <w:lastRenderedPageBreak/>
        <w:t xml:space="preserve">    drop_table :courses_students</w:t>
      </w:r>
    </w:p>
    <w:p w14:paraId="4D11982B" w14:textId="77777777" w:rsidR="0036641A" w:rsidRPr="006E55E9" w:rsidRDefault="0036641A" w:rsidP="0036641A">
      <w:pPr>
        <w:rPr>
          <w:rFonts w:ascii="Courier" w:hAnsi="Courier"/>
          <w:lang w:val="es-ES_tradnl"/>
        </w:rPr>
      </w:pPr>
      <w:r w:rsidRPr="006E55E9">
        <w:rPr>
          <w:rFonts w:ascii="Courier" w:hAnsi="Courier"/>
          <w:lang w:val="es-ES_tradnl"/>
        </w:rPr>
        <w:t xml:space="preserve">  end</w:t>
      </w:r>
    </w:p>
    <w:p w14:paraId="37077AB2" w14:textId="77777777" w:rsidR="0036641A" w:rsidRPr="006E55E9" w:rsidRDefault="0036641A" w:rsidP="0036641A">
      <w:pPr>
        <w:rPr>
          <w:rFonts w:ascii="Courier" w:hAnsi="Courier"/>
          <w:lang w:val="es-ES_tradnl"/>
        </w:rPr>
      </w:pPr>
      <w:r w:rsidRPr="006E55E9">
        <w:rPr>
          <w:rFonts w:ascii="Courier" w:hAnsi="Courier"/>
          <w:lang w:val="es-ES_tradnl"/>
        </w:rPr>
        <w:t>end</w:t>
      </w:r>
    </w:p>
    <w:p w14:paraId="70FC4F5F" w14:textId="77777777" w:rsidR="00414CC8" w:rsidRPr="006E55E9" w:rsidRDefault="0036641A" w:rsidP="00414CC8">
      <w:pPr>
        <w:rPr>
          <w:lang w:val="es-ES_tradnl"/>
        </w:rPr>
      </w:pPr>
      <w:r w:rsidRPr="006E55E9">
        <w:rPr>
          <w:lang w:val="es-ES_tradnl"/>
        </w:rPr>
        <w:t xml:space="preserve">Alternativamente a t.references :students podría utilizar t.integer student_id </w:t>
      </w:r>
      <w:r w:rsidR="00414CC8" w:rsidRPr="006E55E9">
        <w:rPr>
          <w:lang w:val="es-ES_tradnl"/>
        </w:rPr>
        <w:t>al terminar la migración, ejecute de nuevo</w:t>
      </w:r>
    </w:p>
    <w:p w14:paraId="1A7DDF62" w14:textId="77777777" w:rsidR="00414CC8" w:rsidRPr="006E55E9" w:rsidRDefault="00414CC8" w:rsidP="00414CC8">
      <w:pPr>
        <w:rPr>
          <w:lang w:val="es-ES_tradnl"/>
        </w:rPr>
      </w:pPr>
      <w:r w:rsidRPr="006E55E9">
        <w:rPr>
          <w:rFonts w:ascii="Courier" w:hAnsi="Courier"/>
          <w:lang w:val="es-ES_tradnl"/>
        </w:rPr>
        <w:t>rake db:migrate</w:t>
      </w:r>
      <w:r w:rsidRPr="006E55E9">
        <w:rPr>
          <w:lang w:val="es-ES_tradnl"/>
        </w:rPr>
        <w:t xml:space="preserve"> </w:t>
      </w:r>
    </w:p>
    <w:p w14:paraId="0C2AF1C7" w14:textId="24AE42F4" w:rsidR="00E409C3" w:rsidRPr="006E55E9" w:rsidRDefault="00E409C3" w:rsidP="00414CC8">
      <w:pPr>
        <w:rPr>
          <w:lang w:val="es-ES_tradnl"/>
        </w:rPr>
      </w:pPr>
      <w:r w:rsidRPr="006E55E9">
        <w:rPr>
          <w:lang w:val="es-ES_tradnl"/>
        </w:rPr>
        <w:t xml:space="preserve">puede ampliar información sobre las migraciones en </w:t>
      </w:r>
      <w:hyperlink r:id="rId8" w:history="1">
        <w:r w:rsidRPr="006E55E9">
          <w:rPr>
            <w:rStyle w:val="Hyperlink"/>
            <w:lang w:val="es-ES_tradnl"/>
          </w:rPr>
          <w:t>http://guides.rubyonrails.org/migrations.html</w:t>
        </w:r>
      </w:hyperlink>
    </w:p>
    <w:p w14:paraId="4C4B453C" w14:textId="77777777" w:rsidR="00E409C3" w:rsidRPr="006E55E9" w:rsidRDefault="00E409C3" w:rsidP="00D04810">
      <w:pPr>
        <w:rPr>
          <w:lang w:val="es-ES_tradnl"/>
        </w:rPr>
      </w:pPr>
    </w:p>
    <w:p w14:paraId="28CFDE01" w14:textId="066FB4C7" w:rsidR="0036641A" w:rsidRPr="006E55E9" w:rsidRDefault="0008454C" w:rsidP="00D04810">
      <w:pPr>
        <w:rPr>
          <w:u w:val="single"/>
          <w:lang w:val="es-ES_tradnl"/>
        </w:rPr>
      </w:pPr>
      <w:r w:rsidRPr="006E55E9">
        <w:rPr>
          <w:u w:val="single"/>
          <w:lang w:val="es-ES_tradnl"/>
        </w:rPr>
        <w:t>Asociaciones</w:t>
      </w:r>
    </w:p>
    <w:p w14:paraId="77A56AFB" w14:textId="626660DE" w:rsidR="00D82EAD" w:rsidRPr="006E55E9" w:rsidRDefault="00A277D0" w:rsidP="00D04810">
      <w:pPr>
        <w:rPr>
          <w:lang w:val="es-ES_tradnl"/>
        </w:rPr>
      </w:pPr>
      <w:r w:rsidRPr="006E55E9">
        <w:rPr>
          <w:lang w:val="es-ES_tradnl"/>
        </w:rPr>
        <w:t xml:space="preserve">Asociar modelos es una operación común y Rails busca facilitar las cosas a través de asociaciones en código para </w:t>
      </w:r>
      <w:r w:rsidR="00BB65ED" w:rsidRPr="006E55E9">
        <w:rPr>
          <w:lang w:val="es-ES_tradnl"/>
        </w:rPr>
        <w:t xml:space="preserve">el acceso entre objetos que están relacionados. </w:t>
      </w:r>
      <w:r w:rsidR="00D82EAD" w:rsidRPr="006E55E9">
        <w:rPr>
          <w:lang w:val="es-ES_tradnl"/>
        </w:rPr>
        <w:t xml:space="preserve"> Cada asociación es una conexión entre dos modelos, la forma de hacerlo es colocar en el código de los modelos involucrados de forma declarativa, como un macro, la forma en que se asociación.</w:t>
      </w:r>
    </w:p>
    <w:p w14:paraId="6F7906EC" w14:textId="28108AEA" w:rsidR="00D82EAD" w:rsidRPr="006E55E9" w:rsidRDefault="00D82EAD" w:rsidP="00D04810">
      <w:pPr>
        <w:rPr>
          <w:lang w:val="es-ES_tradnl"/>
        </w:rPr>
      </w:pPr>
      <w:r w:rsidRPr="006E55E9">
        <w:rPr>
          <w:lang w:val="es-ES_tradnl"/>
        </w:rPr>
        <w:t>Por ejemplo, si yo tuviera 2 modelos: Niño y Mascota, puedo decir que</w:t>
      </w:r>
      <w:r w:rsidR="005B3F1A" w:rsidRPr="006E55E9">
        <w:rPr>
          <w:lang w:val="es-ES_tradnl"/>
        </w:rPr>
        <w:t xml:space="preserve"> están asociados de la forma: “E</w:t>
      </w:r>
      <w:r w:rsidRPr="006E55E9">
        <w:rPr>
          <w:lang w:val="es-ES_tradnl"/>
        </w:rPr>
        <w:t>l niño tiene algunas mascotas” y “</w:t>
      </w:r>
      <w:r w:rsidR="005B3F1A" w:rsidRPr="006E55E9">
        <w:rPr>
          <w:lang w:val="es-ES_tradnl"/>
        </w:rPr>
        <w:t>La mascota</w:t>
      </w:r>
      <w:r w:rsidRPr="006E55E9">
        <w:rPr>
          <w:lang w:val="es-ES_tradnl"/>
        </w:rPr>
        <w:t xml:space="preserve"> per</w:t>
      </w:r>
      <w:r w:rsidR="005B3F1A" w:rsidRPr="006E55E9">
        <w:rPr>
          <w:lang w:val="es-ES_tradnl"/>
        </w:rPr>
        <w:t>tenece al niño”, si lo viéramos desde la perspectiva de la base de datos entonces en la tabla niños habría un id y en la tabla mascotas habría un niño_id con una llave foránea hacia la tabla niños.</w:t>
      </w:r>
    </w:p>
    <w:p w14:paraId="0C9F1DE3" w14:textId="2A4F54CC" w:rsidR="00D82EAD" w:rsidRPr="006E55E9" w:rsidRDefault="005B3F1A" w:rsidP="00D04810">
      <w:pPr>
        <w:rPr>
          <w:lang w:val="es-ES_tradnl"/>
        </w:rPr>
      </w:pPr>
      <w:r w:rsidRPr="006E55E9">
        <w:rPr>
          <w:lang w:val="es-ES_tradnl"/>
        </w:rPr>
        <w:t xml:space="preserve">En Rails manejamos </w:t>
      </w:r>
      <w:r w:rsidR="00D82EAD" w:rsidRPr="006E55E9">
        <w:rPr>
          <w:lang w:val="es-ES_tradnl"/>
        </w:rPr>
        <w:t>4 asociaciones básicas que son:</w:t>
      </w:r>
    </w:p>
    <w:p w14:paraId="5E54DB02" w14:textId="1FCA6A95" w:rsidR="00D82EAD" w:rsidRPr="006E55E9" w:rsidRDefault="00D82EAD" w:rsidP="00D82EAD">
      <w:pPr>
        <w:pStyle w:val="ListParagraph"/>
        <w:numPr>
          <w:ilvl w:val="0"/>
          <w:numId w:val="23"/>
        </w:numPr>
        <w:rPr>
          <w:lang w:val="es-ES_tradnl"/>
        </w:rPr>
      </w:pPr>
      <w:r w:rsidRPr="006E55E9">
        <w:rPr>
          <w:lang w:val="es-ES_tradnl"/>
        </w:rPr>
        <w:t>belongs_to</w:t>
      </w:r>
    </w:p>
    <w:p w14:paraId="76B1D878" w14:textId="6CE2C0CF" w:rsidR="00D82EAD" w:rsidRPr="006E55E9" w:rsidRDefault="00D82EAD" w:rsidP="00D82EAD">
      <w:pPr>
        <w:pStyle w:val="ListParagraph"/>
        <w:numPr>
          <w:ilvl w:val="0"/>
          <w:numId w:val="23"/>
        </w:numPr>
        <w:rPr>
          <w:lang w:val="es-ES_tradnl"/>
        </w:rPr>
      </w:pPr>
      <w:r w:rsidRPr="006E55E9">
        <w:rPr>
          <w:lang w:val="es-ES_tradnl"/>
        </w:rPr>
        <w:t>has_one (y has_one :through)</w:t>
      </w:r>
    </w:p>
    <w:p w14:paraId="33679AB0" w14:textId="529CF304" w:rsidR="00D82EAD" w:rsidRPr="006E55E9" w:rsidRDefault="00D82EAD" w:rsidP="00D82EAD">
      <w:pPr>
        <w:pStyle w:val="ListParagraph"/>
        <w:numPr>
          <w:ilvl w:val="0"/>
          <w:numId w:val="23"/>
        </w:numPr>
        <w:rPr>
          <w:lang w:val="es-ES_tradnl"/>
        </w:rPr>
      </w:pPr>
      <w:r w:rsidRPr="006E55E9">
        <w:rPr>
          <w:lang w:val="es-ES_tradnl"/>
        </w:rPr>
        <w:t>has_many (y has_many :through)</w:t>
      </w:r>
    </w:p>
    <w:p w14:paraId="3D5DB83A" w14:textId="5BD0AC90" w:rsidR="00D82EAD" w:rsidRPr="006E55E9" w:rsidRDefault="00D82EAD" w:rsidP="00D04810">
      <w:pPr>
        <w:pStyle w:val="ListParagraph"/>
        <w:numPr>
          <w:ilvl w:val="0"/>
          <w:numId w:val="23"/>
        </w:numPr>
        <w:rPr>
          <w:lang w:val="es-ES_tradnl"/>
        </w:rPr>
      </w:pPr>
      <w:r w:rsidRPr="006E55E9">
        <w:rPr>
          <w:lang w:val="es-ES_tradnl"/>
        </w:rPr>
        <w:t>has_and_belongs_to_many</w:t>
      </w:r>
    </w:p>
    <w:p w14:paraId="26417141" w14:textId="4D14610F" w:rsidR="00A277D0" w:rsidRPr="006E55E9" w:rsidRDefault="005B3F1A" w:rsidP="00D04810">
      <w:pPr>
        <w:rPr>
          <w:lang w:val="es-ES_tradnl"/>
        </w:rPr>
      </w:pPr>
      <w:r w:rsidRPr="006E55E9">
        <w:rPr>
          <w:lang w:val="es-ES_tradnl"/>
        </w:rPr>
        <w:t>En el laboratorio estamos trabajando asignaciones y e</w:t>
      </w:r>
      <w:r w:rsidR="00BB65ED" w:rsidRPr="006E55E9">
        <w:rPr>
          <w:lang w:val="es-ES_tradnl"/>
        </w:rPr>
        <w:t xml:space="preserve">specíficamente, queremos que </w:t>
      </w:r>
      <w:r w:rsidR="00D82EAD" w:rsidRPr="006E55E9">
        <w:rPr>
          <w:lang w:val="es-ES_tradnl"/>
        </w:rPr>
        <w:t>haya una relación de muc</w:t>
      </w:r>
      <w:r w:rsidRPr="006E55E9">
        <w:rPr>
          <w:lang w:val="es-ES_tradnl"/>
        </w:rPr>
        <w:t xml:space="preserve">hos a muchos entre estudiantes </w:t>
      </w:r>
      <w:r w:rsidR="00D82EAD" w:rsidRPr="006E55E9">
        <w:rPr>
          <w:lang w:val="es-ES_tradnl"/>
        </w:rPr>
        <w:t>y cursos</w:t>
      </w:r>
      <w:r w:rsidRPr="006E55E9">
        <w:rPr>
          <w:lang w:val="es-ES_tradnl"/>
        </w:rPr>
        <w:t xml:space="preserve"> a través de asignaciones.</w:t>
      </w:r>
      <w:r w:rsidR="0092055C" w:rsidRPr="006E55E9">
        <w:rPr>
          <w:lang w:val="es-ES_tradnl"/>
        </w:rPr>
        <w:t xml:space="preserve"> Para esto, vamos a editar los archivos de modelo y en cada una agregamos un has_and_belongs_to_many hacia la otra clase, por ejemplo, para los estudiantes debe editar</w:t>
      </w:r>
    </w:p>
    <w:p w14:paraId="12CAF1CB" w14:textId="70AF1154" w:rsidR="0092055C" w:rsidRPr="006E55E9" w:rsidRDefault="0092055C" w:rsidP="00D04810">
      <w:pPr>
        <w:rPr>
          <w:rFonts w:ascii="Courier" w:hAnsi="Courier"/>
          <w:lang w:val="es-ES_tradnl"/>
        </w:rPr>
      </w:pPr>
      <w:r w:rsidRPr="006E55E9">
        <w:rPr>
          <w:rFonts w:ascii="Courier" w:hAnsi="Courier"/>
          <w:lang w:val="es-ES_tradnl"/>
        </w:rPr>
        <w:t>app/models/student.rb</w:t>
      </w:r>
    </w:p>
    <w:p w14:paraId="2391AB71" w14:textId="4C3D4746" w:rsidR="0092055C" w:rsidRPr="006E55E9" w:rsidRDefault="0092055C" w:rsidP="00D04810">
      <w:pPr>
        <w:rPr>
          <w:lang w:val="es-ES_tradnl"/>
        </w:rPr>
      </w:pPr>
      <w:r w:rsidRPr="006E55E9">
        <w:rPr>
          <w:lang w:val="es-ES_tradnl"/>
        </w:rPr>
        <w:t>y dentro del modelo agregar la asociación para que quede</w:t>
      </w:r>
    </w:p>
    <w:p w14:paraId="44793A02" w14:textId="77777777" w:rsidR="0092055C" w:rsidRPr="006E55E9" w:rsidRDefault="0092055C" w:rsidP="0092055C">
      <w:pPr>
        <w:rPr>
          <w:rFonts w:ascii="Courier" w:hAnsi="Courier"/>
          <w:lang w:val="es-ES_tradnl"/>
        </w:rPr>
      </w:pPr>
      <w:r w:rsidRPr="006E55E9">
        <w:rPr>
          <w:rFonts w:ascii="Courier" w:hAnsi="Courier"/>
          <w:lang w:val="es-ES_tradnl"/>
        </w:rPr>
        <w:t>class Student &lt; ActiveRecord::Base</w:t>
      </w:r>
    </w:p>
    <w:p w14:paraId="79B34620" w14:textId="77777777" w:rsidR="0092055C" w:rsidRPr="006E55E9" w:rsidRDefault="0092055C" w:rsidP="0092055C">
      <w:pPr>
        <w:rPr>
          <w:rFonts w:ascii="Courier" w:hAnsi="Courier"/>
          <w:lang w:val="es-ES_tradnl"/>
        </w:rPr>
      </w:pPr>
      <w:r w:rsidRPr="006E55E9">
        <w:rPr>
          <w:rFonts w:ascii="Courier" w:hAnsi="Courier"/>
          <w:lang w:val="es-ES_tradnl"/>
        </w:rPr>
        <w:t xml:space="preserve">  has_and_belongs_to_many :courses</w:t>
      </w:r>
    </w:p>
    <w:p w14:paraId="65E43227" w14:textId="6D963A93" w:rsidR="0092055C" w:rsidRPr="006E55E9" w:rsidRDefault="0092055C" w:rsidP="00D04810">
      <w:pPr>
        <w:rPr>
          <w:rFonts w:ascii="Courier" w:hAnsi="Courier"/>
          <w:lang w:val="es-ES_tradnl"/>
        </w:rPr>
      </w:pPr>
      <w:r w:rsidRPr="006E55E9">
        <w:rPr>
          <w:rFonts w:ascii="Courier" w:hAnsi="Courier"/>
          <w:lang w:val="es-ES_tradnl"/>
        </w:rPr>
        <w:t>end</w:t>
      </w:r>
    </w:p>
    <w:p w14:paraId="1C6159D7" w14:textId="77777777" w:rsidR="00AE3459" w:rsidRPr="006E55E9" w:rsidRDefault="00AE3459" w:rsidP="00AE3459">
      <w:pPr>
        <w:rPr>
          <w:lang w:val="es-ES_tradnl"/>
        </w:rPr>
      </w:pPr>
    </w:p>
    <w:p w14:paraId="5C66B694" w14:textId="6B77430D" w:rsidR="00AE3459" w:rsidRPr="006E55E9" w:rsidRDefault="00AE3459" w:rsidP="00AE3459">
      <w:pPr>
        <w:rPr>
          <w:lang w:val="es-ES_tradnl"/>
        </w:rPr>
      </w:pPr>
      <w:r w:rsidRPr="006E55E9">
        <w:rPr>
          <w:lang w:val="es-ES_tradnl"/>
        </w:rPr>
        <w:lastRenderedPageBreak/>
        <w:t>Repita el procedimiento para los cursos.</w:t>
      </w:r>
    </w:p>
    <w:p w14:paraId="75C4923C" w14:textId="112AF7E5" w:rsidR="004B004B" w:rsidRPr="006E55E9" w:rsidRDefault="004B004B" w:rsidP="00AE3459">
      <w:pPr>
        <w:rPr>
          <w:u w:val="single"/>
          <w:lang w:val="es-ES_tradnl"/>
        </w:rPr>
      </w:pPr>
      <w:r w:rsidRPr="006E55E9">
        <w:rPr>
          <w:u w:val="single"/>
          <w:lang w:val="es-ES_tradnl"/>
        </w:rPr>
        <w:t>Pruebas</w:t>
      </w:r>
    </w:p>
    <w:p w14:paraId="76D492D6" w14:textId="52A208DF" w:rsidR="004B004B" w:rsidRPr="006E55E9" w:rsidRDefault="004B004B" w:rsidP="00D04810">
      <w:pPr>
        <w:rPr>
          <w:lang w:val="es-ES_tradnl"/>
        </w:rPr>
      </w:pPr>
      <w:r w:rsidRPr="006E55E9">
        <w:rPr>
          <w:lang w:val="es-ES_tradnl"/>
        </w:rPr>
        <w:t>Al crear las asociaciones, Active Record reconoce las propiedades asociadas, en esta caso, al tener una asociación de muchos a muchos tendremos en cada objeto un arreglo de instancias del otro objeto. Si fuera un belongs_to/has_many tendríamos un dato miembro que referencia la asociación.</w:t>
      </w:r>
    </w:p>
    <w:p w14:paraId="59E23A65" w14:textId="728ACD8C" w:rsidR="00AE3459" w:rsidRPr="006E55E9" w:rsidRDefault="004B004B" w:rsidP="00D04810">
      <w:pPr>
        <w:rPr>
          <w:lang w:val="es-ES_tradnl"/>
        </w:rPr>
      </w:pPr>
      <w:r w:rsidRPr="006E55E9">
        <w:rPr>
          <w:lang w:val="es-ES_tradnl"/>
        </w:rPr>
        <w:t>I</w:t>
      </w:r>
      <w:r w:rsidR="00AE3459" w:rsidRPr="006E55E9">
        <w:rPr>
          <w:lang w:val="es-ES_tradnl"/>
        </w:rPr>
        <w:t>ngrese a la consola de rails y haga un estudiante y un curso nuevo como se vio en la práctica anterior, luego asócielos a través de un push al arreglo courses dentro del estudiante o al arreglo students dentro del curso.</w:t>
      </w:r>
    </w:p>
    <w:p w14:paraId="0E6789D3" w14:textId="1FAA0CE1" w:rsidR="00AE3459" w:rsidRPr="006E55E9" w:rsidRDefault="00AE3459" w:rsidP="00D04810">
      <w:pPr>
        <w:rPr>
          <w:lang w:val="es-ES_tradnl"/>
        </w:rPr>
      </w:pPr>
      <w:r w:rsidRPr="006E55E9">
        <w:rPr>
          <w:lang w:val="es-ES_tradnl"/>
        </w:rPr>
        <w:t>Por ejemplo, si tiene un estudiante S y un curso C, en código sería</w:t>
      </w:r>
    </w:p>
    <w:p w14:paraId="3BA629F8" w14:textId="70A4EDF3" w:rsidR="00AE3459" w:rsidRPr="006E55E9" w:rsidRDefault="00AE3459" w:rsidP="00D04810">
      <w:pPr>
        <w:rPr>
          <w:rFonts w:ascii="Courier" w:hAnsi="Courier"/>
          <w:lang w:val="es-ES_tradnl"/>
        </w:rPr>
      </w:pPr>
      <w:r w:rsidRPr="006E55E9">
        <w:rPr>
          <w:rFonts w:ascii="Courier" w:hAnsi="Courier"/>
          <w:lang w:val="es-ES_tradnl"/>
        </w:rPr>
        <w:t>s.courses &lt;&lt; c</w:t>
      </w:r>
    </w:p>
    <w:p w14:paraId="16679ACB" w14:textId="6D595DB9" w:rsidR="00AE3459" w:rsidRPr="006E55E9" w:rsidRDefault="00AE3459" w:rsidP="00D04810">
      <w:pPr>
        <w:rPr>
          <w:lang w:val="es-ES_tradnl"/>
        </w:rPr>
      </w:pPr>
      <w:r w:rsidRPr="006E55E9">
        <w:rPr>
          <w:lang w:val="es-ES_tradnl"/>
        </w:rPr>
        <w:t>o bien</w:t>
      </w:r>
    </w:p>
    <w:p w14:paraId="2B41B608" w14:textId="58C71638" w:rsidR="00AE3459" w:rsidRPr="006E55E9" w:rsidRDefault="00AE3459" w:rsidP="00D04810">
      <w:pPr>
        <w:rPr>
          <w:rFonts w:ascii="Courier" w:hAnsi="Courier"/>
          <w:lang w:val="es-ES_tradnl"/>
        </w:rPr>
      </w:pPr>
      <w:r w:rsidRPr="006E55E9">
        <w:rPr>
          <w:rFonts w:ascii="Courier" w:hAnsi="Courier"/>
          <w:lang w:val="es-ES_tradnl"/>
        </w:rPr>
        <w:t>c</w:t>
      </w:r>
      <w:r w:rsidRPr="006E55E9">
        <w:rPr>
          <w:rFonts w:ascii="Courier" w:hAnsi="Courier"/>
          <w:lang w:val="es-ES_tradnl"/>
        </w:rPr>
        <w:t>.</w:t>
      </w:r>
      <w:r w:rsidRPr="006E55E9">
        <w:rPr>
          <w:rFonts w:ascii="Courier" w:hAnsi="Courier"/>
          <w:lang w:val="es-ES_tradnl"/>
        </w:rPr>
        <w:t>students &lt;&lt; s</w:t>
      </w:r>
    </w:p>
    <w:p w14:paraId="59069A46" w14:textId="09456721" w:rsidR="00AE3459" w:rsidRPr="006E55E9" w:rsidRDefault="00AE3459" w:rsidP="00D04810">
      <w:pPr>
        <w:rPr>
          <w:lang w:val="es-ES_tradnl"/>
        </w:rPr>
      </w:pPr>
      <w:r w:rsidRPr="006E55E9">
        <w:rPr>
          <w:lang w:val="es-ES_tradnl"/>
        </w:rPr>
        <w:t>pero solamente una de las 2 es necesaria y si ejecuta las 2 se agregará el objeto 2 veces y no queremos eso. Al no tener una llave primaria, la integridad debe ser llevada por el código de la aplicación.</w:t>
      </w:r>
    </w:p>
    <w:p w14:paraId="34709305" w14:textId="29A7FDD1" w:rsidR="00AE3459" w:rsidRPr="006E55E9" w:rsidRDefault="00AE3459" w:rsidP="00D04810">
      <w:pPr>
        <w:rPr>
          <w:lang w:val="es-ES_tradnl"/>
        </w:rPr>
      </w:pPr>
      <w:r w:rsidRPr="006E55E9">
        <w:rPr>
          <w:lang w:val="es-ES_tradnl"/>
        </w:rPr>
        <w:t>Luego, para revisar si se agregó puede imprimir el arreglo de la asociación, por ejemplo</w:t>
      </w:r>
    </w:p>
    <w:p w14:paraId="18C02FE1" w14:textId="04804950" w:rsidR="00AE3459" w:rsidRPr="006E55E9" w:rsidRDefault="00AE3459" w:rsidP="00D04810">
      <w:pPr>
        <w:rPr>
          <w:rFonts w:ascii="Courier" w:hAnsi="Courier"/>
          <w:lang w:val="es-ES_tradnl"/>
        </w:rPr>
      </w:pPr>
      <w:r w:rsidRPr="006E55E9">
        <w:rPr>
          <w:rFonts w:ascii="Courier" w:hAnsi="Courier"/>
          <w:lang w:val="es-ES_tradnl"/>
        </w:rPr>
        <w:t>s.courses</w:t>
      </w:r>
    </w:p>
    <w:p w14:paraId="1BF38798" w14:textId="6CEA9FEF" w:rsidR="00E409C3" w:rsidRPr="006E55E9" w:rsidRDefault="00AE3459" w:rsidP="00D04810">
      <w:pPr>
        <w:rPr>
          <w:lang w:val="es-ES_tradnl"/>
        </w:rPr>
      </w:pPr>
      <w:r w:rsidRPr="006E55E9">
        <w:rPr>
          <w:lang w:val="es-ES_tradnl"/>
        </w:rPr>
        <w:t>le permitirá ver los cursos que tiene el estudiante asignado. P</w:t>
      </w:r>
      <w:r w:rsidR="00E409C3" w:rsidRPr="006E55E9">
        <w:rPr>
          <w:lang w:val="es-ES_tradnl"/>
        </w:rPr>
        <w:t xml:space="preserve">uede ampliar información sobre las asociaciones en </w:t>
      </w:r>
      <w:hyperlink r:id="rId9" w:history="1">
        <w:r w:rsidR="00E409C3" w:rsidRPr="006E55E9">
          <w:rPr>
            <w:rStyle w:val="Hyperlink"/>
            <w:lang w:val="es-ES_tradnl"/>
          </w:rPr>
          <w:t>http://guides.rubyonrails.org/association_basics.html</w:t>
        </w:r>
      </w:hyperlink>
    </w:p>
    <w:p w14:paraId="407C1FFE" w14:textId="0A3AEB56" w:rsidR="0064190A" w:rsidRPr="006E55E9" w:rsidRDefault="00F20B61" w:rsidP="0064190A">
      <w:pPr>
        <w:pStyle w:val="Heading2"/>
        <w:rPr>
          <w:lang w:val="es-ES_tradnl"/>
        </w:rPr>
      </w:pPr>
      <w:r w:rsidRPr="006E55E9">
        <w:rPr>
          <w:lang w:val="es-ES_tradnl"/>
        </w:rPr>
        <w:t>Ejercicio #1</w:t>
      </w:r>
    </w:p>
    <w:p w14:paraId="72FD8A33" w14:textId="2DFCE648" w:rsidR="00FB45E8" w:rsidRPr="006E55E9" w:rsidRDefault="00FB45E8" w:rsidP="00FB45E8">
      <w:pPr>
        <w:spacing w:after="0"/>
        <w:rPr>
          <w:rFonts w:cstheme="minorHAnsi"/>
          <w:lang w:val="es-ES_tradnl"/>
        </w:rPr>
      </w:pPr>
      <w:r w:rsidRPr="006E55E9">
        <w:rPr>
          <w:rFonts w:cstheme="minorHAnsi"/>
          <w:lang w:val="es-ES_tradnl"/>
        </w:rPr>
        <w:t xml:space="preserve">Debe implementar una clase de ActiveRecord que le permita manejar clientes y productos mediante acciones CRUD. </w:t>
      </w:r>
      <w:r w:rsidRPr="006E55E9">
        <w:rPr>
          <w:rFonts w:cstheme="minorHAnsi"/>
          <w:lang w:val="es-ES_tradnl"/>
        </w:rPr>
        <w:t xml:space="preserve">Para ello, creará </w:t>
      </w:r>
      <w:r w:rsidRPr="006E55E9">
        <w:rPr>
          <w:rFonts w:cstheme="minorHAnsi"/>
          <w:lang w:val="es-ES_tradnl"/>
        </w:rPr>
        <w:t>el esquema de la base de datos utilizando la herramienta migrations de Active Record por cada modelo que cree.</w:t>
      </w:r>
    </w:p>
    <w:p w14:paraId="03ABAB76" w14:textId="77777777" w:rsidR="00FB45E8" w:rsidRPr="006E55E9" w:rsidRDefault="00FB45E8" w:rsidP="00FB45E8">
      <w:pPr>
        <w:spacing w:after="0"/>
        <w:rPr>
          <w:rFonts w:cstheme="minorHAnsi"/>
          <w:lang w:val="es-ES_tradnl"/>
        </w:rPr>
      </w:pPr>
    </w:p>
    <w:p w14:paraId="6BDD74C1" w14:textId="77777777" w:rsidR="00FB45E8" w:rsidRPr="006E55E9" w:rsidRDefault="00FB45E8" w:rsidP="00FB45E8">
      <w:pPr>
        <w:spacing w:after="0"/>
        <w:rPr>
          <w:rFonts w:cstheme="minorHAnsi"/>
          <w:lang w:val="es-ES_tradnl"/>
        </w:rPr>
      </w:pPr>
      <w:r w:rsidRPr="006E55E9">
        <w:rPr>
          <w:rFonts w:cstheme="minorHAnsi"/>
          <w:lang w:val="es-ES_tradnl"/>
        </w:rPr>
        <w:tab/>
        <w:t>El esquema de su tabla clientes debe tener lo siguiente:</w:t>
      </w:r>
    </w:p>
    <w:p w14:paraId="29D4F45E" w14:textId="77777777" w:rsidR="00FB45E8" w:rsidRPr="006E55E9" w:rsidRDefault="00FB45E8" w:rsidP="00FB45E8">
      <w:pPr>
        <w:numPr>
          <w:ilvl w:val="0"/>
          <w:numId w:val="25"/>
        </w:numPr>
        <w:tabs>
          <w:tab w:val="left" w:pos="1440"/>
        </w:tabs>
        <w:spacing w:after="0"/>
        <w:rPr>
          <w:rFonts w:cstheme="minorHAnsi"/>
          <w:lang w:val="es-ES_tradnl"/>
        </w:rPr>
      </w:pPr>
      <w:r w:rsidRPr="006E55E9">
        <w:rPr>
          <w:rFonts w:cstheme="minorHAnsi"/>
          <w:lang w:val="es-ES_tradnl"/>
        </w:rPr>
        <w:t>Nombre de la tabla: clients</w:t>
      </w:r>
      <w:r w:rsidRPr="006E55E9">
        <w:rPr>
          <w:rFonts w:cstheme="minorHAnsi"/>
          <w:lang w:val="es-ES_tradnl"/>
        </w:rPr>
        <w:tab/>
      </w:r>
    </w:p>
    <w:p w14:paraId="69AF957C" w14:textId="77777777"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id: Identificador único de cada cliente (llave primaria).</w:t>
      </w:r>
    </w:p>
    <w:p w14:paraId="1006A000" w14:textId="77777777"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name: Nombre del cliente.</w:t>
      </w:r>
    </w:p>
    <w:p w14:paraId="6934CD54" w14:textId="603756DC"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address: Dir</w:t>
      </w:r>
      <w:r w:rsidRPr="006E55E9">
        <w:rPr>
          <w:rFonts w:cstheme="minorHAnsi"/>
          <w:lang w:val="es-ES_tradnl"/>
        </w:rPr>
        <w:t xml:space="preserve">ección del cliente en texto </w:t>
      </w:r>
    </w:p>
    <w:p w14:paraId="29B60B99" w14:textId="77777777" w:rsidR="00FB45E8" w:rsidRPr="006E55E9" w:rsidRDefault="00FB45E8" w:rsidP="00FB45E8">
      <w:pPr>
        <w:spacing w:after="0"/>
        <w:rPr>
          <w:rFonts w:cstheme="minorHAnsi"/>
          <w:lang w:val="es-ES_tradnl"/>
        </w:rPr>
      </w:pPr>
    </w:p>
    <w:p w14:paraId="47E7BEA1" w14:textId="77777777" w:rsidR="00FB45E8" w:rsidRPr="006E55E9" w:rsidRDefault="00FB45E8" w:rsidP="00FB45E8">
      <w:pPr>
        <w:spacing w:after="0"/>
        <w:rPr>
          <w:rFonts w:cstheme="minorHAnsi"/>
          <w:lang w:val="es-ES_tradnl"/>
        </w:rPr>
      </w:pPr>
      <w:r w:rsidRPr="006E55E9">
        <w:rPr>
          <w:rFonts w:cstheme="minorHAnsi"/>
          <w:lang w:val="es-ES_tradnl"/>
        </w:rPr>
        <w:tab/>
        <w:t>El esquema de su tabla productos debe tener lo siguiente:</w:t>
      </w:r>
    </w:p>
    <w:p w14:paraId="2088FC5C" w14:textId="77777777" w:rsidR="00FB45E8" w:rsidRPr="006E55E9" w:rsidRDefault="00FB45E8" w:rsidP="00FB45E8">
      <w:pPr>
        <w:numPr>
          <w:ilvl w:val="0"/>
          <w:numId w:val="25"/>
        </w:numPr>
        <w:tabs>
          <w:tab w:val="left" w:pos="1440"/>
        </w:tabs>
        <w:spacing w:after="0"/>
        <w:rPr>
          <w:rFonts w:cstheme="minorHAnsi"/>
          <w:lang w:val="es-ES_tradnl"/>
        </w:rPr>
      </w:pPr>
      <w:r w:rsidRPr="006E55E9">
        <w:rPr>
          <w:rFonts w:cstheme="minorHAnsi"/>
          <w:lang w:val="es-ES_tradnl"/>
        </w:rPr>
        <w:t>Nombre de la tabla: products</w:t>
      </w:r>
    </w:p>
    <w:p w14:paraId="42460F0B" w14:textId="77777777"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id: Identificador único de cada producto (llave primaria).</w:t>
      </w:r>
    </w:p>
    <w:p w14:paraId="14BBE6A0" w14:textId="062D6C28"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 xml:space="preserve">code: Código que identifica al producto dentro del almacén. Debe ser </w:t>
      </w:r>
      <w:r w:rsidR="007A16C7" w:rsidRPr="006E55E9">
        <w:rPr>
          <w:rFonts w:cstheme="minorHAnsi"/>
          <w:lang w:val="es-ES_tradnl"/>
        </w:rPr>
        <w:t xml:space="preserve">alfanumérico y </w:t>
      </w:r>
      <w:r w:rsidRPr="006E55E9">
        <w:rPr>
          <w:rFonts w:cstheme="minorHAnsi"/>
          <w:lang w:val="es-ES_tradnl"/>
        </w:rPr>
        <w:t>único.</w:t>
      </w:r>
    </w:p>
    <w:p w14:paraId="078B427F" w14:textId="179AF0B5"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price: Precio del producto</w:t>
      </w:r>
      <w:r w:rsidR="007A16C7" w:rsidRPr="006E55E9">
        <w:rPr>
          <w:rFonts w:cstheme="minorHAnsi"/>
          <w:lang w:val="es-ES_tradnl"/>
        </w:rPr>
        <w:t>(flotante)</w:t>
      </w:r>
      <w:r w:rsidRPr="006E55E9">
        <w:rPr>
          <w:rFonts w:cstheme="minorHAnsi"/>
          <w:lang w:val="es-ES_tradnl"/>
        </w:rPr>
        <w:t xml:space="preserve">. </w:t>
      </w:r>
    </w:p>
    <w:p w14:paraId="0482C8B9" w14:textId="77777777"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description: Descripción del producto.</w:t>
      </w:r>
    </w:p>
    <w:p w14:paraId="6008535F" w14:textId="77777777" w:rsidR="00FB45E8" w:rsidRPr="006E55E9" w:rsidRDefault="00FB45E8" w:rsidP="00FB45E8">
      <w:pPr>
        <w:spacing w:after="0"/>
        <w:rPr>
          <w:rFonts w:cstheme="minorHAnsi"/>
          <w:lang w:val="es-ES_tradnl"/>
        </w:rPr>
      </w:pPr>
    </w:p>
    <w:p w14:paraId="797799F6" w14:textId="2C840822" w:rsidR="00103294" w:rsidRPr="006E55E9" w:rsidRDefault="00103294" w:rsidP="00103294">
      <w:pPr>
        <w:spacing w:after="0"/>
        <w:rPr>
          <w:rFonts w:cstheme="minorHAnsi"/>
          <w:lang w:val="es-ES_tradnl"/>
        </w:rPr>
      </w:pPr>
      <w:r w:rsidRPr="006E55E9">
        <w:rPr>
          <w:rFonts w:cstheme="minorHAnsi"/>
          <w:lang w:val="es-ES_tradnl"/>
        </w:rPr>
        <w:lastRenderedPageBreak/>
        <w:tab/>
        <w:t xml:space="preserve">El esquema de </w:t>
      </w:r>
      <w:r w:rsidRPr="006E55E9">
        <w:rPr>
          <w:rFonts w:cstheme="minorHAnsi"/>
          <w:lang w:val="es-ES_tradnl"/>
        </w:rPr>
        <w:t>las órdenes de compra</w:t>
      </w:r>
      <w:r w:rsidRPr="006E55E9">
        <w:rPr>
          <w:rFonts w:cstheme="minorHAnsi"/>
          <w:lang w:val="es-ES_tradnl"/>
        </w:rPr>
        <w:t xml:space="preserve"> debe tener lo siguiente:</w:t>
      </w:r>
    </w:p>
    <w:p w14:paraId="7350087E" w14:textId="77777777" w:rsidR="00FB45E8" w:rsidRPr="006E55E9" w:rsidRDefault="00FB45E8" w:rsidP="00FB45E8">
      <w:pPr>
        <w:numPr>
          <w:ilvl w:val="0"/>
          <w:numId w:val="26"/>
        </w:numPr>
        <w:tabs>
          <w:tab w:val="left" w:pos="1429"/>
        </w:tabs>
        <w:spacing w:after="0"/>
        <w:rPr>
          <w:rFonts w:cstheme="minorHAnsi"/>
          <w:lang w:val="es-ES_tradnl"/>
        </w:rPr>
      </w:pPr>
      <w:r w:rsidRPr="006E55E9">
        <w:rPr>
          <w:rFonts w:cstheme="minorHAnsi"/>
          <w:lang w:val="es-ES_tradnl"/>
        </w:rPr>
        <w:t>Nombre de la tabla: orders</w:t>
      </w:r>
    </w:p>
    <w:p w14:paraId="6062BBF6" w14:textId="77777777"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id: Identificador unico de cada orden (llave primaria).</w:t>
      </w:r>
    </w:p>
    <w:p w14:paraId="46D1C5AD" w14:textId="77777777"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 xml:space="preserve">code: Codigo que identifica a la orden dentro del almacen. Debe ser unico. Por ejemplo: abcd-1 ó 001. </w:t>
      </w:r>
    </w:p>
    <w:p w14:paraId="78995A9B" w14:textId="77777777"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date: Fecha en que se realizo la orden de compra.</w:t>
      </w:r>
    </w:p>
    <w:p w14:paraId="2E35E791" w14:textId="77777777"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client_id: Referencia al cliente que realizo la orden de compra.</w:t>
      </w:r>
    </w:p>
    <w:p w14:paraId="650177DF" w14:textId="77777777"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amount: Cantidad ordenada de producto.</w:t>
      </w:r>
    </w:p>
    <w:p w14:paraId="046089D2" w14:textId="77777777" w:rsidR="00FB45E8" w:rsidRPr="006E55E9" w:rsidRDefault="00FB45E8" w:rsidP="00FB45E8">
      <w:pPr>
        <w:spacing w:after="0"/>
        <w:rPr>
          <w:rFonts w:cstheme="minorHAnsi"/>
          <w:lang w:val="es-ES_tradnl"/>
        </w:rPr>
      </w:pPr>
    </w:p>
    <w:p w14:paraId="1F45B5D4" w14:textId="7545673C" w:rsidR="00FB45E8" w:rsidRPr="006E55E9" w:rsidRDefault="00FB45E8" w:rsidP="00FB45E8">
      <w:pPr>
        <w:spacing w:after="0"/>
        <w:rPr>
          <w:rFonts w:cstheme="minorHAnsi"/>
          <w:lang w:val="es-ES_tradnl"/>
        </w:rPr>
      </w:pPr>
      <w:r w:rsidRPr="006E55E9">
        <w:rPr>
          <w:rFonts w:cstheme="minorHAnsi"/>
          <w:lang w:val="es-ES_tradnl"/>
        </w:rPr>
        <w:t>Además, para este ejemplo, relacionaremos a los productos con las ordenes por lo que deberá</w:t>
      </w:r>
      <w:r w:rsidR="007A16C7" w:rsidRPr="006E55E9">
        <w:rPr>
          <w:rFonts w:cstheme="minorHAnsi"/>
          <w:lang w:val="es-ES_tradnl"/>
        </w:rPr>
        <w:t xml:space="preserve"> modificar</w:t>
      </w:r>
      <w:r w:rsidRPr="006E55E9">
        <w:rPr>
          <w:rFonts w:cstheme="minorHAnsi"/>
          <w:lang w:val="es-ES_tradnl"/>
        </w:rPr>
        <w:t xml:space="preserve"> la tabla de productos </w:t>
      </w:r>
      <w:r w:rsidR="007A16C7" w:rsidRPr="006E55E9">
        <w:rPr>
          <w:rFonts w:cstheme="minorHAnsi"/>
          <w:lang w:val="es-ES_tradnl"/>
        </w:rPr>
        <w:t xml:space="preserve">y agregar </w:t>
      </w:r>
      <w:r w:rsidRPr="006E55E9">
        <w:rPr>
          <w:rFonts w:cstheme="minorHAnsi"/>
          <w:lang w:val="es-ES_tradnl"/>
        </w:rPr>
        <w:t>un campo order_id para tener referencia a la orden.</w:t>
      </w:r>
      <w:r w:rsidR="00B6134A" w:rsidRPr="006E55E9">
        <w:rPr>
          <w:rFonts w:cstheme="minorHAnsi"/>
          <w:lang w:val="es-ES_tradnl"/>
        </w:rPr>
        <w:t xml:space="preserve"> </w:t>
      </w:r>
      <w:r w:rsidRPr="006E55E9">
        <w:rPr>
          <w:rFonts w:cstheme="minorHAnsi"/>
          <w:lang w:val="es-ES_tradnl"/>
        </w:rPr>
        <w:t>Como el nombre del cliente no nos alcanza para identificarlo unívocamente, agregaremos un campo NIT.</w:t>
      </w:r>
    </w:p>
    <w:p w14:paraId="505D49D3" w14:textId="77777777" w:rsidR="00FB45E8" w:rsidRPr="006E55E9" w:rsidRDefault="00FB45E8" w:rsidP="00FB45E8">
      <w:pPr>
        <w:spacing w:after="0"/>
        <w:rPr>
          <w:rFonts w:cstheme="minorHAnsi"/>
          <w:lang w:val="es-ES_tradnl"/>
        </w:rPr>
      </w:pPr>
    </w:p>
    <w:p w14:paraId="25E60C41" w14:textId="77777777"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nit: NIT del cliente. Debe ser único</w:t>
      </w:r>
    </w:p>
    <w:p w14:paraId="0570E2F9" w14:textId="77777777" w:rsidR="00FB45E8" w:rsidRPr="006E55E9" w:rsidRDefault="00FB45E8" w:rsidP="00FB45E8">
      <w:pPr>
        <w:spacing w:after="0"/>
        <w:rPr>
          <w:rFonts w:cstheme="minorHAnsi"/>
          <w:lang w:val="es-ES_tradnl"/>
        </w:rPr>
      </w:pPr>
    </w:p>
    <w:p w14:paraId="56C01743" w14:textId="4C31FA86" w:rsidR="00FB45E8" w:rsidRPr="006E55E9" w:rsidRDefault="00B6134A" w:rsidP="00FB45E8">
      <w:pPr>
        <w:spacing w:after="0"/>
        <w:rPr>
          <w:rFonts w:cstheme="minorHAnsi"/>
          <w:lang w:val="es-ES_tradnl"/>
        </w:rPr>
      </w:pPr>
      <w:r w:rsidRPr="006E55E9">
        <w:rPr>
          <w:rFonts w:cstheme="minorHAnsi"/>
          <w:lang w:val="es-ES_tradnl"/>
        </w:rPr>
        <w:t>Todo e</w:t>
      </w:r>
      <w:r w:rsidR="00FB45E8" w:rsidRPr="006E55E9">
        <w:rPr>
          <w:rFonts w:cstheme="minorHAnsi"/>
          <w:lang w:val="es-ES_tradnl"/>
        </w:rPr>
        <w:t xml:space="preserve">sta </w:t>
      </w:r>
      <w:r w:rsidRPr="006E55E9">
        <w:rPr>
          <w:rFonts w:cstheme="minorHAnsi"/>
          <w:lang w:val="es-ES_tradnl"/>
        </w:rPr>
        <w:t>debe ser realizado</w:t>
      </w:r>
      <w:r w:rsidR="00FB45E8" w:rsidRPr="006E55E9">
        <w:rPr>
          <w:rFonts w:cstheme="minorHAnsi"/>
          <w:lang w:val="es-ES_tradnl"/>
        </w:rPr>
        <w:t xml:space="preserve"> utilizando migraciones. </w:t>
      </w:r>
    </w:p>
    <w:p w14:paraId="22495702" w14:textId="77777777" w:rsidR="00FB45E8" w:rsidRPr="006E55E9" w:rsidRDefault="00FB45E8" w:rsidP="00FB45E8">
      <w:pPr>
        <w:spacing w:after="0"/>
        <w:rPr>
          <w:rFonts w:cstheme="minorHAnsi"/>
          <w:lang w:val="es-ES_tradnl"/>
        </w:rPr>
      </w:pPr>
    </w:p>
    <w:p w14:paraId="740493DD" w14:textId="22F1F34B" w:rsidR="00515414" w:rsidRPr="006E55E9" w:rsidRDefault="00FB45E8" w:rsidP="00515414">
      <w:pPr>
        <w:spacing w:after="0"/>
        <w:rPr>
          <w:rFonts w:cstheme="minorHAnsi"/>
          <w:lang w:val="es-ES_tradnl"/>
        </w:rPr>
      </w:pPr>
      <w:r w:rsidRPr="006E55E9">
        <w:rPr>
          <w:rFonts w:cstheme="minorHAnsi"/>
          <w:lang w:val="es-ES_tradnl"/>
        </w:rPr>
        <w:t xml:space="preserve">Luego, debe implementar un método en el modelo que le permita ingresar ordenes </w:t>
      </w:r>
      <w:r w:rsidR="00515414" w:rsidRPr="006E55E9">
        <w:rPr>
          <w:rFonts w:cstheme="minorHAnsi"/>
          <w:lang w:val="es-ES_tradnl"/>
        </w:rPr>
        <w:t>de compra, para este ejercicio puede</w:t>
      </w:r>
      <w:r w:rsidR="00515414" w:rsidRPr="006E55E9">
        <w:rPr>
          <w:rFonts w:cstheme="minorHAnsi"/>
          <w:lang w:val="es-ES_tradnl"/>
        </w:rPr>
        <w:t xml:space="preserve"> asumir que cada orden de compra </w:t>
      </w:r>
      <w:r w:rsidR="00515414" w:rsidRPr="006E55E9">
        <w:rPr>
          <w:rFonts w:cstheme="minorHAnsi"/>
          <w:lang w:val="es-ES_tradnl"/>
        </w:rPr>
        <w:t>se hace por un ú</w:t>
      </w:r>
      <w:r w:rsidR="00515414" w:rsidRPr="006E55E9">
        <w:rPr>
          <w:rFonts w:cstheme="minorHAnsi"/>
          <w:lang w:val="es-ES_tradnl"/>
        </w:rPr>
        <w:t>nico producto. Mas adelante se le pedira que soporten varios productos.</w:t>
      </w:r>
    </w:p>
    <w:p w14:paraId="4E6E2653" w14:textId="77777777" w:rsidR="00515414" w:rsidRPr="006E55E9" w:rsidRDefault="00515414" w:rsidP="00FB45E8">
      <w:pPr>
        <w:spacing w:after="0"/>
        <w:rPr>
          <w:rFonts w:cstheme="minorHAnsi"/>
          <w:lang w:val="es-ES_tradnl"/>
        </w:rPr>
      </w:pPr>
    </w:p>
    <w:p w14:paraId="59C5A738" w14:textId="77777777" w:rsidR="00FB45E8" w:rsidRPr="006E55E9" w:rsidRDefault="00FB45E8" w:rsidP="00FB45E8">
      <w:pPr>
        <w:spacing w:after="0"/>
        <w:rPr>
          <w:rFonts w:cstheme="minorHAnsi"/>
          <w:lang w:val="es-ES_tradnl"/>
        </w:rPr>
      </w:pPr>
      <w:r w:rsidRPr="006E55E9">
        <w:rPr>
          <w:rFonts w:cstheme="minorHAnsi"/>
          <w:lang w:val="es-ES_tradnl"/>
        </w:rPr>
        <w:tab/>
      </w:r>
    </w:p>
    <w:p w14:paraId="0EAD080E" w14:textId="77777777" w:rsidR="00FB45E8" w:rsidRPr="006E55E9" w:rsidRDefault="00FB45E8" w:rsidP="00FB45E8">
      <w:pPr>
        <w:numPr>
          <w:ilvl w:val="0"/>
          <w:numId w:val="27"/>
        </w:numPr>
        <w:tabs>
          <w:tab w:val="left" w:pos="1069"/>
        </w:tabs>
        <w:spacing w:after="0"/>
        <w:rPr>
          <w:rFonts w:cstheme="minorHAnsi"/>
          <w:lang w:val="es-ES_tradnl"/>
        </w:rPr>
      </w:pPr>
      <w:r w:rsidRPr="006E55E9">
        <w:rPr>
          <w:rFonts w:cstheme="minorHAnsi"/>
          <w:lang w:val="es-ES_tradnl"/>
        </w:rPr>
        <w:t>boolean createOrder(clientNit, productCode)</w:t>
      </w:r>
    </w:p>
    <w:p w14:paraId="3B749AE0" w14:textId="77777777" w:rsidR="00F20B61" w:rsidRPr="006E55E9" w:rsidRDefault="00F20B61" w:rsidP="00FB45E8">
      <w:pPr>
        <w:spacing w:after="0"/>
        <w:rPr>
          <w:rFonts w:cstheme="minorHAnsi"/>
          <w:lang w:val="es-ES_tradnl"/>
        </w:rPr>
      </w:pPr>
    </w:p>
    <w:p w14:paraId="1F1ACC77" w14:textId="68B8666A" w:rsidR="00FB45E8" w:rsidRPr="006E55E9" w:rsidRDefault="00F056FA" w:rsidP="00FB45E8">
      <w:pPr>
        <w:spacing w:after="0"/>
        <w:rPr>
          <w:rFonts w:cstheme="minorHAnsi"/>
          <w:lang w:val="es-ES_tradnl"/>
        </w:rPr>
      </w:pPr>
      <w:r w:rsidRPr="006E55E9">
        <w:rPr>
          <w:rFonts w:cstheme="minorHAnsi"/>
          <w:lang w:val="es-ES_tradnl"/>
        </w:rPr>
        <w:t>Este método crea una o</w:t>
      </w:r>
      <w:r w:rsidR="00FB45E8" w:rsidRPr="006E55E9">
        <w:rPr>
          <w:rFonts w:cstheme="minorHAnsi"/>
          <w:lang w:val="es-ES_tradnl"/>
        </w:rPr>
        <w:t xml:space="preserve">rden de compra para el nit del </w:t>
      </w:r>
      <w:r w:rsidRPr="006E55E9">
        <w:rPr>
          <w:rFonts w:cstheme="minorHAnsi"/>
          <w:lang w:val="es-ES_tradnl"/>
        </w:rPr>
        <w:t>cliente recibido y el có</w:t>
      </w:r>
      <w:r w:rsidR="007A16C7" w:rsidRPr="006E55E9">
        <w:rPr>
          <w:rFonts w:cstheme="minorHAnsi"/>
          <w:lang w:val="es-ES_tradnl"/>
        </w:rPr>
        <w:t xml:space="preserve">digo </w:t>
      </w:r>
      <w:r w:rsidR="00FB45E8" w:rsidRPr="006E55E9">
        <w:rPr>
          <w:rFonts w:cstheme="minorHAnsi"/>
          <w:lang w:val="es-ES_tradnl"/>
        </w:rPr>
        <w:t>del producto recibido. Debe devolver verdadero si la ord</w:t>
      </w:r>
      <w:r w:rsidR="00C76E95" w:rsidRPr="006E55E9">
        <w:rPr>
          <w:rFonts w:cstheme="minorHAnsi"/>
          <w:lang w:val="es-ES_tradnl"/>
        </w:rPr>
        <w:t>en se ingresó</w:t>
      </w:r>
      <w:r w:rsidR="007A16C7" w:rsidRPr="006E55E9">
        <w:rPr>
          <w:rFonts w:cstheme="minorHAnsi"/>
          <w:lang w:val="es-ES_tradnl"/>
        </w:rPr>
        <w:t xml:space="preserve"> exitosamente o </w:t>
      </w:r>
      <w:r w:rsidR="00515414" w:rsidRPr="006E55E9">
        <w:rPr>
          <w:rFonts w:cstheme="minorHAnsi"/>
          <w:lang w:val="es-ES_tradnl"/>
        </w:rPr>
        <w:t>falso si ocurrió</w:t>
      </w:r>
      <w:r w:rsidR="00FB45E8" w:rsidRPr="006E55E9">
        <w:rPr>
          <w:rFonts w:cstheme="minorHAnsi"/>
          <w:lang w:val="es-ES_tradnl"/>
        </w:rPr>
        <w:t xml:space="preserve"> algun error, por ejemplo, si el nombre del cli</w:t>
      </w:r>
      <w:r w:rsidR="00515414" w:rsidRPr="006E55E9">
        <w:rPr>
          <w:rFonts w:cstheme="minorHAnsi"/>
          <w:lang w:val="es-ES_tradnl"/>
        </w:rPr>
        <w:t>ente no está</w:t>
      </w:r>
      <w:r w:rsidR="007A16C7" w:rsidRPr="006E55E9">
        <w:rPr>
          <w:rFonts w:cstheme="minorHAnsi"/>
          <w:lang w:val="es-ES_tradnl"/>
        </w:rPr>
        <w:t xml:space="preserve"> registrado en la </w:t>
      </w:r>
      <w:r w:rsidR="00FB45E8" w:rsidRPr="006E55E9">
        <w:rPr>
          <w:rFonts w:cstheme="minorHAnsi"/>
          <w:lang w:val="es-ES_tradnl"/>
        </w:rPr>
        <w:t>tabla de clientes o si el producto no existe.</w:t>
      </w:r>
    </w:p>
    <w:p w14:paraId="1C094A90" w14:textId="231B904A" w:rsidR="00F20B61" w:rsidRPr="006E55E9" w:rsidRDefault="00F20B61" w:rsidP="00F20B61">
      <w:pPr>
        <w:pStyle w:val="Heading2"/>
        <w:rPr>
          <w:lang w:val="es-ES_tradnl"/>
        </w:rPr>
      </w:pPr>
      <w:r w:rsidRPr="006E55E9">
        <w:rPr>
          <w:lang w:val="es-ES_tradnl"/>
        </w:rPr>
        <w:t>Ejercicio #2</w:t>
      </w:r>
    </w:p>
    <w:p w14:paraId="6A48950E" w14:textId="6E3F3D26" w:rsidR="00FB45E8" w:rsidRPr="006E55E9" w:rsidRDefault="00FB45E8" w:rsidP="00FB45E8">
      <w:pPr>
        <w:spacing w:after="0"/>
        <w:rPr>
          <w:rFonts w:cstheme="minorHAnsi"/>
          <w:bCs/>
          <w:lang w:val="es-ES_tradnl"/>
        </w:rPr>
      </w:pPr>
      <w:r w:rsidRPr="006E55E9">
        <w:rPr>
          <w:rFonts w:cstheme="minorHAnsi"/>
          <w:bCs/>
          <w:lang w:val="es-ES_tradnl"/>
        </w:rPr>
        <w:t>Ahora modifica</w:t>
      </w:r>
      <w:r w:rsidR="00515414" w:rsidRPr="006E55E9">
        <w:rPr>
          <w:rFonts w:cstheme="minorHAnsi"/>
          <w:bCs/>
          <w:lang w:val="es-ES_tradnl"/>
        </w:rPr>
        <w:t>rá</w:t>
      </w:r>
      <w:r w:rsidRPr="006E55E9">
        <w:rPr>
          <w:rFonts w:cstheme="minorHAnsi"/>
          <w:bCs/>
          <w:lang w:val="es-ES_tradnl"/>
        </w:rPr>
        <w:t xml:space="preserve"> su aplicación para que la orden tenga multiples productos, recuerde cambiar las asociaciones antes establecidas. Dado este camb</w:t>
      </w:r>
      <w:r w:rsidR="00515414" w:rsidRPr="006E55E9">
        <w:rPr>
          <w:rFonts w:cstheme="minorHAnsi"/>
          <w:bCs/>
          <w:lang w:val="es-ES_tradnl"/>
        </w:rPr>
        <w:t>io, es necesario modificar su mé</w:t>
      </w:r>
      <w:r w:rsidRPr="006E55E9">
        <w:rPr>
          <w:rFonts w:cstheme="minorHAnsi"/>
          <w:bCs/>
          <w:lang w:val="es-ES_tradnl"/>
        </w:rPr>
        <w:t xml:space="preserve">todo </w:t>
      </w:r>
      <w:r w:rsidRPr="006E55E9">
        <w:rPr>
          <w:rFonts w:cstheme="minorHAnsi"/>
          <w:bCs/>
          <w:i/>
          <w:lang w:val="es-ES_tradnl"/>
        </w:rPr>
        <w:t>createOrder</w:t>
      </w:r>
      <w:r w:rsidRPr="006E55E9">
        <w:rPr>
          <w:rFonts w:cstheme="minorHAnsi"/>
          <w:bCs/>
          <w:lang w:val="es-ES_tradnl"/>
        </w:rPr>
        <w:t xml:space="preserve"> y ahora recibir</w:t>
      </w:r>
      <w:r w:rsidR="00515414" w:rsidRPr="006E55E9">
        <w:rPr>
          <w:rFonts w:cstheme="minorHAnsi"/>
          <w:bCs/>
          <w:lang w:val="es-ES_tradnl"/>
        </w:rPr>
        <w:t>á</w:t>
      </w:r>
      <w:r w:rsidR="00D32F37" w:rsidRPr="006E55E9">
        <w:rPr>
          <w:rFonts w:cstheme="minorHAnsi"/>
          <w:bCs/>
          <w:lang w:val="es-ES_tradnl"/>
        </w:rPr>
        <w:t xml:space="preserve"> un listado de productos (podrá</w:t>
      </w:r>
      <w:r w:rsidR="00D75AD2" w:rsidRPr="006E55E9">
        <w:rPr>
          <w:rFonts w:cstheme="minorHAnsi"/>
          <w:bCs/>
          <w:lang w:val="es-ES_tradnl"/>
        </w:rPr>
        <w:t xml:space="preserve"> utilizar sobrecarga de mé</w:t>
      </w:r>
      <w:r w:rsidRPr="006E55E9">
        <w:rPr>
          <w:rFonts w:cstheme="minorHAnsi"/>
          <w:bCs/>
          <w:lang w:val="es-ES_tradnl"/>
        </w:rPr>
        <w:t>todos?).</w:t>
      </w:r>
    </w:p>
    <w:p w14:paraId="737B2286" w14:textId="4E914144" w:rsidR="00F20B61" w:rsidRPr="006E55E9" w:rsidRDefault="00F20B61" w:rsidP="00F20B61">
      <w:pPr>
        <w:pStyle w:val="Heading2"/>
        <w:rPr>
          <w:lang w:val="es-ES_tradnl"/>
        </w:rPr>
      </w:pPr>
      <w:r w:rsidRPr="006E55E9">
        <w:rPr>
          <w:lang w:val="es-ES_tradnl"/>
        </w:rPr>
        <w:t>Ejercicio #3</w:t>
      </w:r>
    </w:p>
    <w:p w14:paraId="603406F8" w14:textId="4FDD1668" w:rsidR="00FB45E8" w:rsidRPr="006E55E9" w:rsidRDefault="00D75AD2" w:rsidP="00FB45E8">
      <w:pPr>
        <w:spacing w:after="0"/>
        <w:rPr>
          <w:rFonts w:cstheme="minorHAnsi"/>
          <w:bCs/>
          <w:lang w:val="es-ES_tradnl"/>
        </w:rPr>
      </w:pPr>
      <w:r w:rsidRPr="006E55E9">
        <w:rPr>
          <w:rFonts w:cstheme="minorHAnsi"/>
          <w:bCs/>
          <w:lang w:val="es-ES_tradnl"/>
        </w:rPr>
        <w:t>Por último, agregará</w:t>
      </w:r>
      <w:r w:rsidR="00FB45E8" w:rsidRPr="006E55E9">
        <w:rPr>
          <w:rFonts w:cstheme="minorHAnsi"/>
          <w:bCs/>
          <w:lang w:val="es-ES_tradnl"/>
        </w:rPr>
        <w:t xml:space="preserve"> una tabla para almacenar proveedores, estos proveedores venden muchos productos a la tienda y cada producto puede venir de varios proveedores.</w:t>
      </w:r>
    </w:p>
    <w:p w14:paraId="46FC3D9F" w14:textId="77777777" w:rsidR="00FB45E8" w:rsidRPr="006E55E9" w:rsidRDefault="00FB45E8" w:rsidP="00FB45E8">
      <w:pPr>
        <w:numPr>
          <w:ilvl w:val="0"/>
          <w:numId w:val="26"/>
        </w:numPr>
        <w:tabs>
          <w:tab w:val="left" w:pos="1429"/>
        </w:tabs>
        <w:spacing w:after="0"/>
        <w:rPr>
          <w:rFonts w:cstheme="minorHAnsi"/>
          <w:lang w:val="es-ES_tradnl"/>
        </w:rPr>
      </w:pPr>
      <w:r w:rsidRPr="006E55E9">
        <w:rPr>
          <w:rFonts w:cstheme="minorHAnsi"/>
          <w:lang w:val="es-ES_tradnl"/>
        </w:rPr>
        <w:t>Nombre de la tabla: suppliers</w:t>
      </w:r>
    </w:p>
    <w:p w14:paraId="55D4DB52" w14:textId="77777777"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id: Identificador unico de cada orden (llave primaria).</w:t>
      </w:r>
    </w:p>
    <w:p w14:paraId="61EEBB78" w14:textId="7A8646F3" w:rsidR="00FB45E8" w:rsidRPr="006E55E9" w:rsidRDefault="00FB45E8" w:rsidP="00FB45E8">
      <w:pPr>
        <w:numPr>
          <w:ilvl w:val="0"/>
          <w:numId w:val="24"/>
        </w:numPr>
        <w:tabs>
          <w:tab w:val="left" w:pos="1429"/>
        </w:tabs>
        <w:spacing w:after="0"/>
        <w:rPr>
          <w:rFonts w:cstheme="minorHAnsi"/>
          <w:lang w:val="es-ES_tradnl"/>
        </w:rPr>
      </w:pPr>
      <w:r w:rsidRPr="006E55E9">
        <w:rPr>
          <w:rFonts w:cstheme="minorHAnsi"/>
          <w:lang w:val="es-ES_tradnl"/>
        </w:rPr>
        <w:t xml:space="preserve">name: Nombre del </w:t>
      </w:r>
      <w:r w:rsidR="00515414" w:rsidRPr="006E55E9">
        <w:rPr>
          <w:rFonts w:cstheme="minorHAnsi"/>
          <w:lang w:val="es-ES_tradnl"/>
        </w:rPr>
        <w:t>proveedor</w:t>
      </w:r>
    </w:p>
    <w:p w14:paraId="1E9ACCE7" w14:textId="3081323A" w:rsidR="00FB45E8" w:rsidRPr="006E55E9" w:rsidRDefault="00515414" w:rsidP="00FB45E8">
      <w:pPr>
        <w:numPr>
          <w:ilvl w:val="0"/>
          <w:numId w:val="24"/>
        </w:numPr>
        <w:tabs>
          <w:tab w:val="left" w:pos="1429"/>
        </w:tabs>
        <w:spacing w:after="0"/>
        <w:rPr>
          <w:rFonts w:cstheme="minorHAnsi"/>
          <w:lang w:val="es-ES_tradnl"/>
        </w:rPr>
      </w:pPr>
      <w:r w:rsidRPr="006E55E9">
        <w:rPr>
          <w:rFonts w:cstheme="minorHAnsi"/>
          <w:lang w:val="es-ES_tradnl"/>
        </w:rPr>
        <w:t>address: Direcció</w:t>
      </w:r>
      <w:r w:rsidR="00FE7090" w:rsidRPr="006E55E9">
        <w:rPr>
          <w:rFonts w:cstheme="minorHAnsi"/>
          <w:lang w:val="es-ES_tradnl"/>
        </w:rPr>
        <w:t>n del cliente en texto</w:t>
      </w:r>
    </w:p>
    <w:p w14:paraId="00EEFFAA" w14:textId="20DB7AC7" w:rsidR="001369ED" w:rsidRPr="006E55E9" w:rsidRDefault="001369ED" w:rsidP="001369ED">
      <w:pPr>
        <w:pStyle w:val="Heading2"/>
        <w:rPr>
          <w:lang w:val="es-ES_tradnl"/>
        </w:rPr>
      </w:pPr>
      <w:r w:rsidRPr="006E55E9">
        <w:rPr>
          <w:lang w:val="es-ES_tradnl"/>
        </w:rPr>
        <w:t>Entrega</w:t>
      </w:r>
    </w:p>
    <w:p w14:paraId="059D5C6A" w14:textId="70558B32" w:rsidR="001369ED" w:rsidRPr="006E55E9" w:rsidRDefault="00DB6FB9" w:rsidP="00176F02">
      <w:pPr>
        <w:rPr>
          <w:lang w:val="es-ES_tradnl"/>
        </w:rPr>
      </w:pPr>
      <w:r w:rsidRPr="006E55E9">
        <w:rPr>
          <w:lang w:val="es-ES_tradnl"/>
        </w:rPr>
        <w:t>Enviar un archivo.zip que cont</w:t>
      </w:r>
      <w:r w:rsidR="00687B72" w:rsidRPr="006E55E9">
        <w:rPr>
          <w:lang w:val="es-ES_tradnl"/>
        </w:rPr>
        <w:t>enga el folder de la aplicación y</w:t>
      </w:r>
      <w:r w:rsidRPr="006E55E9">
        <w:rPr>
          <w:lang w:val="es-ES_tradnl"/>
        </w:rPr>
        <w:t xml:space="preserve"> un archivo de texto con el url de su repositorio en Github</w:t>
      </w:r>
    </w:p>
    <w:sectPr w:rsidR="001369ED" w:rsidRPr="006E55E9" w:rsidSect="00B711BE">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1429"/>
        </w:tabs>
        <w:ind w:left="1429" w:hanging="360"/>
      </w:pPr>
      <w:rPr>
        <w:rFonts w:ascii="Wingdings" w:hAnsi="Wingdings" w:cs="StarSymbol"/>
        <w:sz w:val="18"/>
        <w:szCs w:val="18"/>
      </w:rPr>
    </w:lvl>
    <w:lvl w:ilvl="1">
      <w:start w:val="1"/>
      <w:numFmt w:val="bullet"/>
      <w:lvlText w:val=""/>
      <w:lvlJc w:val="left"/>
      <w:pPr>
        <w:tabs>
          <w:tab w:val="num" w:pos="2149"/>
        </w:tabs>
        <w:ind w:left="2149" w:hanging="360"/>
      </w:pPr>
      <w:rPr>
        <w:rFonts w:ascii="Wingdings 2" w:hAnsi="Wingdings 2" w:cs="StarSymbol"/>
        <w:sz w:val="18"/>
        <w:szCs w:val="18"/>
      </w:rPr>
    </w:lvl>
    <w:lvl w:ilvl="2">
      <w:start w:val="1"/>
      <w:numFmt w:val="bullet"/>
      <w:lvlText w:val="■"/>
      <w:lvlJc w:val="left"/>
      <w:pPr>
        <w:tabs>
          <w:tab w:val="num" w:pos="2869"/>
        </w:tabs>
        <w:ind w:left="2869" w:hanging="360"/>
      </w:pPr>
      <w:rPr>
        <w:rFonts w:ascii="StarSymbol" w:hAnsi="StarSymbol" w:cs="StarSymbol"/>
        <w:sz w:val="18"/>
        <w:szCs w:val="18"/>
      </w:rPr>
    </w:lvl>
    <w:lvl w:ilvl="3">
      <w:start w:val="1"/>
      <w:numFmt w:val="bullet"/>
      <w:lvlText w:val=""/>
      <w:lvlJc w:val="left"/>
      <w:pPr>
        <w:tabs>
          <w:tab w:val="num" w:pos="3589"/>
        </w:tabs>
        <w:ind w:left="3589" w:hanging="360"/>
      </w:pPr>
      <w:rPr>
        <w:rFonts w:ascii="Wingdings" w:hAnsi="Wingdings" w:cs="StarSymbol"/>
        <w:sz w:val="18"/>
        <w:szCs w:val="18"/>
      </w:rPr>
    </w:lvl>
    <w:lvl w:ilvl="4">
      <w:start w:val="1"/>
      <w:numFmt w:val="bullet"/>
      <w:lvlText w:val=""/>
      <w:lvlJc w:val="left"/>
      <w:pPr>
        <w:tabs>
          <w:tab w:val="num" w:pos="4309"/>
        </w:tabs>
        <w:ind w:left="4309" w:hanging="360"/>
      </w:pPr>
      <w:rPr>
        <w:rFonts w:ascii="Wingdings 2" w:hAnsi="Wingdings 2" w:cs="StarSymbol"/>
        <w:sz w:val="18"/>
        <w:szCs w:val="18"/>
      </w:rPr>
    </w:lvl>
    <w:lvl w:ilvl="5">
      <w:start w:val="1"/>
      <w:numFmt w:val="bullet"/>
      <w:lvlText w:val="■"/>
      <w:lvlJc w:val="left"/>
      <w:pPr>
        <w:tabs>
          <w:tab w:val="num" w:pos="5029"/>
        </w:tabs>
        <w:ind w:left="5029" w:hanging="360"/>
      </w:pPr>
      <w:rPr>
        <w:rFonts w:ascii="StarSymbol" w:hAnsi="StarSymbol" w:cs="StarSymbol"/>
        <w:sz w:val="18"/>
        <w:szCs w:val="18"/>
      </w:rPr>
    </w:lvl>
    <w:lvl w:ilvl="6">
      <w:start w:val="1"/>
      <w:numFmt w:val="bullet"/>
      <w:lvlText w:val=""/>
      <w:lvlJc w:val="left"/>
      <w:pPr>
        <w:tabs>
          <w:tab w:val="num" w:pos="5749"/>
        </w:tabs>
        <w:ind w:left="5749" w:hanging="360"/>
      </w:pPr>
      <w:rPr>
        <w:rFonts w:ascii="Wingdings" w:hAnsi="Wingdings" w:cs="StarSymbol"/>
        <w:sz w:val="18"/>
        <w:szCs w:val="18"/>
      </w:rPr>
    </w:lvl>
    <w:lvl w:ilvl="7">
      <w:start w:val="1"/>
      <w:numFmt w:val="bullet"/>
      <w:lvlText w:val=""/>
      <w:lvlJc w:val="left"/>
      <w:pPr>
        <w:tabs>
          <w:tab w:val="num" w:pos="6469"/>
        </w:tabs>
        <w:ind w:left="6469" w:hanging="360"/>
      </w:pPr>
      <w:rPr>
        <w:rFonts w:ascii="Wingdings 2" w:hAnsi="Wingdings 2" w:cs="StarSymbol"/>
        <w:sz w:val="18"/>
        <w:szCs w:val="18"/>
      </w:rPr>
    </w:lvl>
    <w:lvl w:ilvl="8">
      <w:start w:val="1"/>
      <w:numFmt w:val="bullet"/>
      <w:lvlText w:val="■"/>
      <w:lvlJc w:val="left"/>
      <w:pPr>
        <w:tabs>
          <w:tab w:val="num" w:pos="7189"/>
        </w:tabs>
        <w:ind w:left="7189" w:hanging="360"/>
      </w:pPr>
      <w:rPr>
        <w:rFonts w:ascii="StarSymbol" w:hAnsi="StarSymbol" w:cs="StarSymbol"/>
        <w:sz w:val="18"/>
        <w:szCs w:val="18"/>
      </w:rPr>
    </w:lvl>
  </w:abstractNum>
  <w:abstractNum w:abstractNumId="1">
    <w:nsid w:val="00000003"/>
    <w:multiLevelType w:val="multilevel"/>
    <w:tmpl w:val="00000003"/>
    <w:name w:val="WW8Num3"/>
    <w:lvl w:ilvl="0">
      <w:start w:val="1"/>
      <w:numFmt w:val="bullet"/>
      <w:lvlText w:val=""/>
      <w:lvlJc w:val="left"/>
      <w:pPr>
        <w:tabs>
          <w:tab w:val="num" w:pos="1440"/>
        </w:tabs>
        <w:ind w:left="1440" w:hanging="360"/>
      </w:pPr>
      <w:rPr>
        <w:rFonts w:ascii="Wingdings" w:hAnsi="Wingdings" w:cs="StarSymbol"/>
        <w:sz w:val="18"/>
        <w:szCs w:val="18"/>
      </w:rPr>
    </w:lvl>
    <w:lvl w:ilvl="1">
      <w:start w:val="1"/>
      <w:numFmt w:val="bullet"/>
      <w:lvlText w:val=""/>
      <w:lvlJc w:val="left"/>
      <w:pPr>
        <w:tabs>
          <w:tab w:val="num" w:pos="1800"/>
        </w:tabs>
        <w:ind w:left="1800" w:hanging="360"/>
      </w:pPr>
      <w:rPr>
        <w:rFonts w:ascii="Wingdings 2" w:hAnsi="Wingdings 2" w:cs="StarSymbol"/>
        <w:sz w:val="18"/>
        <w:szCs w:val="18"/>
      </w:rPr>
    </w:lvl>
    <w:lvl w:ilvl="2">
      <w:start w:val="1"/>
      <w:numFmt w:val="bullet"/>
      <w:lvlText w:val="■"/>
      <w:lvlJc w:val="left"/>
      <w:pPr>
        <w:tabs>
          <w:tab w:val="num" w:pos="2160"/>
        </w:tabs>
        <w:ind w:left="2160" w:hanging="360"/>
      </w:pPr>
      <w:rPr>
        <w:rFonts w:ascii="StarSymbol" w:hAnsi="StarSymbol" w:cs="StarSymbol"/>
        <w:sz w:val="18"/>
        <w:szCs w:val="18"/>
      </w:rPr>
    </w:lvl>
    <w:lvl w:ilvl="3">
      <w:start w:val="1"/>
      <w:numFmt w:val="bullet"/>
      <w:lvlText w:val=""/>
      <w:lvlJc w:val="left"/>
      <w:pPr>
        <w:tabs>
          <w:tab w:val="num" w:pos="2520"/>
        </w:tabs>
        <w:ind w:left="2520" w:hanging="360"/>
      </w:pPr>
      <w:rPr>
        <w:rFonts w:ascii="Wingdings" w:hAnsi="Wingdings" w:cs="StarSymbol"/>
        <w:sz w:val="18"/>
        <w:szCs w:val="18"/>
      </w:rPr>
    </w:lvl>
    <w:lvl w:ilvl="4">
      <w:start w:val="1"/>
      <w:numFmt w:val="bullet"/>
      <w:lvlText w:val=""/>
      <w:lvlJc w:val="left"/>
      <w:pPr>
        <w:tabs>
          <w:tab w:val="num" w:pos="2880"/>
        </w:tabs>
        <w:ind w:left="2880" w:hanging="360"/>
      </w:pPr>
      <w:rPr>
        <w:rFonts w:ascii="Wingdings 2" w:hAnsi="Wingdings 2" w:cs="StarSymbol"/>
        <w:sz w:val="18"/>
        <w:szCs w:val="18"/>
      </w:rPr>
    </w:lvl>
    <w:lvl w:ilvl="5">
      <w:start w:val="1"/>
      <w:numFmt w:val="bullet"/>
      <w:lvlText w:val="■"/>
      <w:lvlJc w:val="left"/>
      <w:pPr>
        <w:tabs>
          <w:tab w:val="num" w:pos="3240"/>
        </w:tabs>
        <w:ind w:left="3240" w:hanging="360"/>
      </w:pPr>
      <w:rPr>
        <w:rFonts w:ascii="StarSymbol" w:hAnsi="StarSymbol" w:cs="StarSymbol"/>
        <w:sz w:val="18"/>
        <w:szCs w:val="18"/>
      </w:rPr>
    </w:lvl>
    <w:lvl w:ilvl="6">
      <w:start w:val="1"/>
      <w:numFmt w:val="bullet"/>
      <w:lvlText w:val=""/>
      <w:lvlJc w:val="left"/>
      <w:pPr>
        <w:tabs>
          <w:tab w:val="num" w:pos="3600"/>
        </w:tabs>
        <w:ind w:left="3600" w:hanging="360"/>
      </w:pPr>
      <w:rPr>
        <w:rFonts w:ascii="Wingdings" w:hAnsi="Wingdings" w:cs="StarSymbol"/>
        <w:sz w:val="18"/>
        <w:szCs w:val="18"/>
      </w:rPr>
    </w:lvl>
    <w:lvl w:ilvl="7">
      <w:start w:val="1"/>
      <w:numFmt w:val="bullet"/>
      <w:lvlText w:val=""/>
      <w:lvlJc w:val="left"/>
      <w:pPr>
        <w:tabs>
          <w:tab w:val="num" w:pos="3960"/>
        </w:tabs>
        <w:ind w:left="3960" w:hanging="360"/>
      </w:pPr>
      <w:rPr>
        <w:rFonts w:ascii="Wingdings 2" w:hAnsi="Wingdings 2" w:cs="StarSymbol"/>
        <w:sz w:val="18"/>
        <w:szCs w:val="18"/>
      </w:rPr>
    </w:lvl>
    <w:lvl w:ilvl="8">
      <w:start w:val="1"/>
      <w:numFmt w:val="bullet"/>
      <w:lvlText w:val="■"/>
      <w:lvlJc w:val="left"/>
      <w:pPr>
        <w:tabs>
          <w:tab w:val="num" w:pos="4320"/>
        </w:tabs>
        <w:ind w:left="4320" w:hanging="360"/>
      </w:pPr>
      <w:rPr>
        <w:rFonts w:ascii="StarSymbol" w:hAnsi="StarSymbol" w:cs="StarSymbol"/>
        <w:sz w:val="18"/>
        <w:szCs w:val="18"/>
      </w:rPr>
    </w:lvl>
  </w:abstractNum>
  <w:abstractNum w:abstractNumId="2">
    <w:nsid w:val="00000004"/>
    <w:multiLevelType w:val="multilevel"/>
    <w:tmpl w:val="00000004"/>
    <w:name w:val="WW8Num4"/>
    <w:lvl w:ilvl="0">
      <w:start w:val="1"/>
      <w:numFmt w:val="bullet"/>
      <w:lvlText w:val=""/>
      <w:lvlJc w:val="left"/>
      <w:pPr>
        <w:tabs>
          <w:tab w:val="num" w:pos="1429"/>
        </w:tabs>
        <w:ind w:left="1429" w:hanging="360"/>
      </w:pPr>
      <w:rPr>
        <w:rFonts w:ascii="Wingdings" w:hAnsi="Wingdings" w:cs="StarSymbol"/>
        <w:sz w:val="18"/>
        <w:szCs w:val="18"/>
      </w:rPr>
    </w:lvl>
    <w:lvl w:ilvl="1">
      <w:start w:val="1"/>
      <w:numFmt w:val="bullet"/>
      <w:lvlText w:val=""/>
      <w:lvlJc w:val="left"/>
      <w:pPr>
        <w:tabs>
          <w:tab w:val="num" w:pos="2149"/>
        </w:tabs>
        <w:ind w:left="2149" w:hanging="360"/>
      </w:pPr>
      <w:rPr>
        <w:rFonts w:ascii="Wingdings 2" w:hAnsi="Wingdings 2" w:cs="StarSymbol"/>
        <w:sz w:val="18"/>
        <w:szCs w:val="18"/>
      </w:rPr>
    </w:lvl>
    <w:lvl w:ilvl="2">
      <w:start w:val="1"/>
      <w:numFmt w:val="bullet"/>
      <w:lvlText w:val="■"/>
      <w:lvlJc w:val="left"/>
      <w:pPr>
        <w:tabs>
          <w:tab w:val="num" w:pos="2869"/>
        </w:tabs>
        <w:ind w:left="2869" w:hanging="360"/>
      </w:pPr>
      <w:rPr>
        <w:rFonts w:ascii="StarSymbol" w:hAnsi="StarSymbol" w:cs="StarSymbol"/>
        <w:sz w:val="18"/>
        <w:szCs w:val="18"/>
      </w:rPr>
    </w:lvl>
    <w:lvl w:ilvl="3">
      <w:start w:val="1"/>
      <w:numFmt w:val="bullet"/>
      <w:lvlText w:val=""/>
      <w:lvlJc w:val="left"/>
      <w:pPr>
        <w:tabs>
          <w:tab w:val="num" w:pos="3589"/>
        </w:tabs>
        <w:ind w:left="3589" w:hanging="360"/>
      </w:pPr>
      <w:rPr>
        <w:rFonts w:ascii="Wingdings" w:hAnsi="Wingdings" w:cs="StarSymbol"/>
        <w:sz w:val="18"/>
        <w:szCs w:val="18"/>
      </w:rPr>
    </w:lvl>
    <w:lvl w:ilvl="4">
      <w:start w:val="1"/>
      <w:numFmt w:val="bullet"/>
      <w:lvlText w:val=""/>
      <w:lvlJc w:val="left"/>
      <w:pPr>
        <w:tabs>
          <w:tab w:val="num" w:pos="4309"/>
        </w:tabs>
        <w:ind w:left="4309" w:hanging="360"/>
      </w:pPr>
      <w:rPr>
        <w:rFonts w:ascii="Wingdings 2" w:hAnsi="Wingdings 2" w:cs="StarSymbol"/>
        <w:sz w:val="18"/>
        <w:szCs w:val="18"/>
      </w:rPr>
    </w:lvl>
    <w:lvl w:ilvl="5">
      <w:start w:val="1"/>
      <w:numFmt w:val="bullet"/>
      <w:lvlText w:val="■"/>
      <w:lvlJc w:val="left"/>
      <w:pPr>
        <w:tabs>
          <w:tab w:val="num" w:pos="5029"/>
        </w:tabs>
        <w:ind w:left="5029" w:hanging="360"/>
      </w:pPr>
      <w:rPr>
        <w:rFonts w:ascii="StarSymbol" w:hAnsi="StarSymbol" w:cs="StarSymbol"/>
        <w:sz w:val="18"/>
        <w:szCs w:val="18"/>
      </w:rPr>
    </w:lvl>
    <w:lvl w:ilvl="6">
      <w:start w:val="1"/>
      <w:numFmt w:val="bullet"/>
      <w:lvlText w:val=""/>
      <w:lvlJc w:val="left"/>
      <w:pPr>
        <w:tabs>
          <w:tab w:val="num" w:pos="5749"/>
        </w:tabs>
        <w:ind w:left="5749" w:hanging="360"/>
      </w:pPr>
      <w:rPr>
        <w:rFonts w:ascii="Wingdings" w:hAnsi="Wingdings" w:cs="StarSymbol"/>
        <w:sz w:val="18"/>
        <w:szCs w:val="18"/>
      </w:rPr>
    </w:lvl>
    <w:lvl w:ilvl="7">
      <w:start w:val="1"/>
      <w:numFmt w:val="bullet"/>
      <w:lvlText w:val=""/>
      <w:lvlJc w:val="left"/>
      <w:pPr>
        <w:tabs>
          <w:tab w:val="num" w:pos="6469"/>
        </w:tabs>
        <w:ind w:left="6469" w:hanging="360"/>
      </w:pPr>
      <w:rPr>
        <w:rFonts w:ascii="Wingdings 2" w:hAnsi="Wingdings 2" w:cs="StarSymbol"/>
        <w:sz w:val="18"/>
        <w:szCs w:val="18"/>
      </w:rPr>
    </w:lvl>
    <w:lvl w:ilvl="8">
      <w:start w:val="1"/>
      <w:numFmt w:val="bullet"/>
      <w:lvlText w:val="■"/>
      <w:lvlJc w:val="left"/>
      <w:pPr>
        <w:tabs>
          <w:tab w:val="num" w:pos="7189"/>
        </w:tabs>
        <w:ind w:left="7189" w:hanging="360"/>
      </w:pPr>
      <w:rPr>
        <w:rFonts w:ascii="StarSymbol" w:hAnsi="StarSymbol" w:cs="StarSymbol"/>
        <w:sz w:val="18"/>
        <w:szCs w:val="18"/>
      </w:rPr>
    </w:lvl>
  </w:abstractNum>
  <w:abstractNum w:abstractNumId="3">
    <w:nsid w:val="00000005"/>
    <w:multiLevelType w:val="multilevel"/>
    <w:tmpl w:val="00000005"/>
    <w:name w:val="WW8Num5"/>
    <w:lvl w:ilvl="0">
      <w:start w:val="1"/>
      <w:numFmt w:val="bullet"/>
      <w:lvlText w:val=""/>
      <w:lvlJc w:val="left"/>
      <w:pPr>
        <w:tabs>
          <w:tab w:val="num" w:pos="1069"/>
        </w:tabs>
        <w:ind w:left="1069" w:hanging="360"/>
      </w:pPr>
      <w:rPr>
        <w:rFonts w:ascii="Wingdings" w:hAnsi="Wingdings" w:cs="StarSymbol"/>
        <w:sz w:val="18"/>
        <w:szCs w:val="18"/>
      </w:rPr>
    </w:lvl>
    <w:lvl w:ilvl="1">
      <w:start w:val="1"/>
      <w:numFmt w:val="bullet"/>
      <w:lvlText w:val=""/>
      <w:lvlJc w:val="left"/>
      <w:pPr>
        <w:tabs>
          <w:tab w:val="num" w:pos="1789"/>
        </w:tabs>
        <w:ind w:left="1789" w:hanging="360"/>
      </w:pPr>
      <w:rPr>
        <w:rFonts w:ascii="Wingdings 2" w:hAnsi="Wingdings 2" w:cs="StarSymbol"/>
        <w:sz w:val="18"/>
        <w:szCs w:val="18"/>
      </w:rPr>
    </w:lvl>
    <w:lvl w:ilvl="2">
      <w:start w:val="1"/>
      <w:numFmt w:val="bullet"/>
      <w:lvlText w:val="■"/>
      <w:lvlJc w:val="left"/>
      <w:pPr>
        <w:tabs>
          <w:tab w:val="num" w:pos="2509"/>
        </w:tabs>
        <w:ind w:left="2509" w:hanging="360"/>
      </w:pPr>
      <w:rPr>
        <w:rFonts w:ascii="StarSymbol" w:hAnsi="StarSymbol" w:cs="StarSymbol"/>
        <w:sz w:val="18"/>
        <w:szCs w:val="18"/>
      </w:rPr>
    </w:lvl>
    <w:lvl w:ilvl="3">
      <w:start w:val="1"/>
      <w:numFmt w:val="bullet"/>
      <w:lvlText w:val=""/>
      <w:lvlJc w:val="left"/>
      <w:pPr>
        <w:tabs>
          <w:tab w:val="num" w:pos="3229"/>
        </w:tabs>
        <w:ind w:left="3229" w:hanging="360"/>
      </w:pPr>
      <w:rPr>
        <w:rFonts w:ascii="Wingdings" w:hAnsi="Wingdings" w:cs="StarSymbol"/>
        <w:sz w:val="18"/>
        <w:szCs w:val="18"/>
      </w:rPr>
    </w:lvl>
    <w:lvl w:ilvl="4">
      <w:start w:val="1"/>
      <w:numFmt w:val="bullet"/>
      <w:lvlText w:val=""/>
      <w:lvlJc w:val="left"/>
      <w:pPr>
        <w:tabs>
          <w:tab w:val="num" w:pos="3949"/>
        </w:tabs>
        <w:ind w:left="3949" w:hanging="360"/>
      </w:pPr>
      <w:rPr>
        <w:rFonts w:ascii="Wingdings 2" w:hAnsi="Wingdings 2" w:cs="StarSymbol"/>
        <w:sz w:val="18"/>
        <w:szCs w:val="18"/>
      </w:rPr>
    </w:lvl>
    <w:lvl w:ilvl="5">
      <w:start w:val="1"/>
      <w:numFmt w:val="bullet"/>
      <w:lvlText w:val="■"/>
      <w:lvlJc w:val="left"/>
      <w:pPr>
        <w:tabs>
          <w:tab w:val="num" w:pos="4669"/>
        </w:tabs>
        <w:ind w:left="4669" w:hanging="360"/>
      </w:pPr>
      <w:rPr>
        <w:rFonts w:ascii="StarSymbol" w:hAnsi="StarSymbol" w:cs="StarSymbol"/>
        <w:sz w:val="18"/>
        <w:szCs w:val="18"/>
      </w:rPr>
    </w:lvl>
    <w:lvl w:ilvl="6">
      <w:start w:val="1"/>
      <w:numFmt w:val="bullet"/>
      <w:lvlText w:val=""/>
      <w:lvlJc w:val="left"/>
      <w:pPr>
        <w:tabs>
          <w:tab w:val="num" w:pos="5389"/>
        </w:tabs>
        <w:ind w:left="5389" w:hanging="360"/>
      </w:pPr>
      <w:rPr>
        <w:rFonts w:ascii="Wingdings" w:hAnsi="Wingdings" w:cs="StarSymbol"/>
        <w:sz w:val="18"/>
        <w:szCs w:val="18"/>
      </w:rPr>
    </w:lvl>
    <w:lvl w:ilvl="7">
      <w:start w:val="1"/>
      <w:numFmt w:val="bullet"/>
      <w:lvlText w:val=""/>
      <w:lvlJc w:val="left"/>
      <w:pPr>
        <w:tabs>
          <w:tab w:val="num" w:pos="6109"/>
        </w:tabs>
        <w:ind w:left="6109" w:hanging="360"/>
      </w:pPr>
      <w:rPr>
        <w:rFonts w:ascii="Wingdings 2" w:hAnsi="Wingdings 2" w:cs="StarSymbol"/>
        <w:sz w:val="18"/>
        <w:szCs w:val="18"/>
      </w:rPr>
    </w:lvl>
    <w:lvl w:ilvl="8">
      <w:start w:val="1"/>
      <w:numFmt w:val="bullet"/>
      <w:lvlText w:val="■"/>
      <w:lvlJc w:val="left"/>
      <w:pPr>
        <w:tabs>
          <w:tab w:val="num" w:pos="6829"/>
        </w:tabs>
        <w:ind w:left="6829" w:hanging="360"/>
      </w:pPr>
      <w:rPr>
        <w:rFonts w:ascii="StarSymbol" w:hAnsi="StarSymbol" w:cs="StarSymbol"/>
        <w:sz w:val="18"/>
        <w:szCs w:val="18"/>
      </w:rPr>
    </w:lvl>
  </w:abstractNum>
  <w:abstractNum w:abstractNumId="4">
    <w:nsid w:val="027572FD"/>
    <w:multiLevelType w:val="hybridMultilevel"/>
    <w:tmpl w:val="3BA47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2A77701"/>
    <w:multiLevelType w:val="hybridMultilevel"/>
    <w:tmpl w:val="8186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A2ACD"/>
    <w:multiLevelType w:val="hybridMultilevel"/>
    <w:tmpl w:val="817C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2F40E0"/>
    <w:multiLevelType w:val="hybridMultilevel"/>
    <w:tmpl w:val="38A43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445B3D"/>
    <w:multiLevelType w:val="hybridMultilevel"/>
    <w:tmpl w:val="06AEAD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726A38"/>
    <w:multiLevelType w:val="hybridMultilevel"/>
    <w:tmpl w:val="BB66CF8E"/>
    <w:lvl w:ilvl="0" w:tplc="0409000F">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36D07899"/>
    <w:multiLevelType w:val="hybridMultilevel"/>
    <w:tmpl w:val="8B70D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C425EB"/>
    <w:multiLevelType w:val="hybridMultilevel"/>
    <w:tmpl w:val="E206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170FB9"/>
    <w:multiLevelType w:val="hybridMultilevel"/>
    <w:tmpl w:val="DA907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5B02F15"/>
    <w:multiLevelType w:val="hybridMultilevel"/>
    <w:tmpl w:val="F0B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B57779"/>
    <w:multiLevelType w:val="hybridMultilevel"/>
    <w:tmpl w:val="3FAAB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1002E7"/>
    <w:multiLevelType w:val="hybridMultilevel"/>
    <w:tmpl w:val="F4EC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9F259F"/>
    <w:multiLevelType w:val="hybridMultilevel"/>
    <w:tmpl w:val="F17A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032491"/>
    <w:multiLevelType w:val="hybridMultilevel"/>
    <w:tmpl w:val="E2AA3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6D2D82"/>
    <w:multiLevelType w:val="hybridMultilevel"/>
    <w:tmpl w:val="06AA0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F024F3"/>
    <w:multiLevelType w:val="hybridMultilevel"/>
    <w:tmpl w:val="61A2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A65181"/>
    <w:multiLevelType w:val="hybridMultilevel"/>
    <w:tmpl w:val="15140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8BC37E4"/>
    <w:multiLevelType w:val="hybridMultilevel"/>
    <w:tmpl w:val="BCD8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D240CC"/>
    <w:multiLevelType w:val="hybridMultilevel"/>
    <w:tmpl w:val="19E85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EE80DA9"/>
    <w:multiLevelType w:val="hybridMultilevel"/>
    <w:tmpl w:val="BB66CF8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6879D0"/>
    <w:multiLevelType w:val="hybridMultilevel"/>
    <w:tmpl w:val="FA8C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612F91"/>
    <w:multiLevelType w:val="hybridMultilevel"/>
    <w:tmpl w:val="61649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F3B5693"/>
    <w:multiLevelType w:val="hybridMultilevel"/>
    <w:tmpl w:val="9B963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14"/>
  </w:num>
  <w:num w:numId="4">
    <w:abstractNumId w:val="9"/>
  </w:num>
  <w:num w:numId="5">
    <w:abstractNumId w:val="26"/>
  </w:num>
  <w:num w:numId="6">
    <w:abstractNumId w:val="20"/>
  </w:num>
  <w:num w:numId="7">
    <w:abstractNumId w:val="18"/>
  </w:num>
  <w:num w:numId="8">
    <w:abstractNumId w:val="23"/>
  </w:num>
  <w:num w:numId="9">
    <w:abstractNumId w:val="25"/>
  </w:num>
  <w:num w:numId="10">
    <w:abstractNumId w:val="11"/>
  </w:num>
  <w:num w:numId="11">
    <w:abstractNumId w:val="12"/>
  </w:num>
  <w:num w:numId="12">
    <w:abstractNumId w:val="17"/>
  </w:num>
  <w:num w:numId="13">
    <w:abstractNumId w:val="22"/>
  </w:num>
  <w:num w:numId="14">
    <w:abstractNumId w:val="10"/>
  </w:num>
  <w:num w:numId="15">
    <w:abstractNumId w:val="4"/>
  </w:num>
  <w:num w:numId="16">
    <w:abstractNumId w:val="15"/>
  </w:num>
  <w:num w:numId="17">
    <w:abstractNumId w:val="19"/>
  </w:num>
  <w:num w:numId="18">
    <w:abstractNumId w:val="24"/>
  </w:num>
  <w:num w:numId="19">
    <w:abstractNumId w:val="6"/>
  </w:num>
  <w:num w:numId="20">
    <w:abstractNumId w:val="21"/>
  </w:num>
  <w:num w:numId="21">
    <w:abstractNumId w:val="13"/>
  </w:num>
  <w:num w:numId="22">
    <w:abstractNumId w:val="16"/>
  </w:num>
  <w:num w:numId="23">
    <w:abstractNumId w:val="5"/>
  </w:num>
  <w:num w:numId="24">
    <w:abstractNumId w:val="0"/>
  </w:num>
  <w:num w:numId="25">
    <w:abstractNumId w:val="1"/>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379"/>
    <w:rsid w:val="000005E5"/>
    <w:rsid w:val="000116DA"/>
    <w:rsid w:val="0001799B"/>
    <w:rsid w:val="00027BE0"/>
    <w:rsid w:val="00071951"/>
    <w:rsid w:val="0008454C"/>
    <w:rsid w:val="000A3503"/>
    <w:rsid w:val="000A461E"/>
    <w:rsid w:val="000C277D"/>
    <w:rsid w:val="000F0775"/>
    <w:rsid w:val="00103294"/>
    <w:rsid w:val="00123FD0"/>
    <w:rsid w:val="001369ED"/>
    <w:rsid w:val="00176F02"/>
    <w:rsid w:val="001A1B4D"/>
    <w:rsid w:val="001B4119"/>
    <w:rsid w:val="001C79BE"/>
    <w:rsid w:val="00243D3C"/>
    <w:rsid w:val="00250575"/>
    <w:rsid w:val="002836FE"/>
    <w:rsid w:val="002A18E3"/>
    <w:rsid w:val="00347391"/>
    <w:rsid w:val="00351361"/>
    <w:rsid w:val="0036641A"/>
    <w:rsid w:val="004012C2"/>
    <w:rsid w:val="00404043"/>
    <w:rsid w:val="00414CC8"/>
    <w:rsid w:val="00474D6C"/>
    <w:rsid w:val="004A4198"/>
    <w:rsid w:val="004B004B"/>
    <w:rsid w:val="004E05AA"/>
    <w:rsid w:val="00515414"/>
    <w:rsid w:val="005623E7"/>
    <w:rsid w:val="005B3F1A"/>
    <w:rsid w:val="005C20DB"/>
    <w:rsid w:val="0064190A"/>
    <w:rsid w:val="006545C7"/>
    <w:rsid w:val="0066673B"/>
    <w:rsid w:val="006750DE"/>
    <w:rsid w:val="00687B72"/>
    <w:rsid w:val="00694BC4"/>
    <w:rsid w:val="006E55E9"/>
    <w:rsid w:val="007131BB"/>
    <w:rsid w:val="00771755"/>
    <w:rsid w:val="007A16C7"/>
    <w:rsid w:val="007C06A4"/>
    <w:rsid w:val="007D0868"/>
    <w:rsid w:val="00805D32"/>
    <w:rsid w:val="00845D08"/>
    <w:rsid w:val="00867EBD"/>
    <w:rsid w:val="008762CF"/>
    <w:rsid w:val="008B2374"/>
    <w:rsid w:val="008E2DC6"/>
    <w:rsid w:val="0092055C"/>
    <w:rsid w:val="00934102"/>
    <w:rsid w:val="009401C5"/>
    <w:rsid w:val="009C2EE4"/>
    <w:rsid w:val="009E2999"/>
    <w:rsid w:val="009E4665"/>
    <w:rsid w:val="009F4525"/>
    <w:rsid w:val="00A010AA"/>
    <w:rsid w:val="00A1137A"/>
    <w:rsid w:val="00A277D0"/>
    <w:rsid w:val="00AD2BEB"/>
    <w:rsid w:val="00AE3459"/>
    <w:rsid w:val="00B277EC"/>
    <w:rsid w:val="00B6134A"/>
    <w:rsid w:val="00B642AC"/>
    <w:rsid w:val="00B711BE"/>
    <w:rsid w:val="00BB65ED"/>
    <w:rsid w:val="00C00339"/>
    <w:rsid w:val="00C03751"/>
    <w:rsid w:val="00C76E95"/>
    <w:rsid w:val="00C86667"/>
    <w:rsid w:val="00C92F5A"/>
    <w:rsid w:val="00CE42B6"/>
    <w:rsid w:val="00CE7545"/>
    <w:rsid w:val="00D04810"/>
    <w:rsid w:val="00D32F37"/>
    <w:rsid w:val="00D75AD2"/>
    <w:rsid w:val="00D803E2"/>
    <w:rsid w:val="00D82379"/>
    <w:rsid w:val="00D82EAD"/>
    <w:rsid w:val="00DB6FB9"/>
    <w:rsid w:val="00DE6298"/>
    <w:rsid w:val="00E407BB"/>
    <w:rsid w:val="00E409C3"/>
    <w:rsid w:val="00E73187"/>
    <w:rsid w:val="00EB22F4"/>
    <w:rsid w:val="00EC0ACB"/>
    <w:rsid w:val="00EC34AB"/>
    <w:rsid w:val="00F056FA"/>
    <w:rsid w:val="00F20B61"/>
    <w:rsid w:val="00F44254"/>
    <w:rsid w:val="00F46536"/>
    <w:rsid w:val="00FB45E8"/>
    <w:rsid w:val="00FD12AC"/>
    <w:rsid w:val="00FE7090"/>
    <w:rsid w:val="00FF0AC4"/>
    <w:rsid w:val="00FF4AC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8B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379"/>
    <w:pPr>
      <w:spacing w:after="200" w:line="276" w:lineRule="auto"/>
    </w:pPr>
    <w:rPr>
      <w:rFonts w:eastAsiaTheme="minorHAnsi"/>
      <w:sz w:val="22"/>
      <w:szCs w:val="22"/>
      <w:lang w:val="es-ES"/>
    </w:rPr>
  </w:style>
  <w:style w:type="paragraph" w:styleId="Heading1">
    <w:name w:val="heading 1"/>
    <w:basedOn w:val="Normal"/>
    <w:next w:val="Normal"/>
    <w:link w:val="Heading1Char"/>
    <w:uiPriority w:val="9"/>
    <w:qFormat/>
    <w:rsid w:val="000F077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2379"/>
    <w:rPr>
      <w:rFonts w:asciiTheme="majorHAnsi" w:eastAsiaTheme="majorEastAsia" w:hAnsiTheme="majorHAnsi" w:cstheme="majorBidi"/>
      <w:color w:val="17365D" w:themeColor="text2" w:themeShade="BF"/>
      <w:spacing w:val="5"/>
      <w:kern w:val="28"/>
      <w:sz w:val="52"/>
      <w:szCs w:val="52"/>
      <w:lang w:val="es-ES"/>
    </w:rPr>
  </w:style>
  <w:style w:type="paragraph" w:styleId="ListParagraph">
    <w:name w:val="List Paragraph"/>
    <w:basedOn w:val="Normal"/>
    <w:uiPriority w:val="34"/>
    <w:qFormat/>
    <w:rsid w:val="00D82379"/>
    <w:pPr>
      <w:ind w:left="720"/>
      <w:contextualSpacing/>
    </w:pPr>
  </w:style>
  <w:style w:type="character" w:styleId="Hyperlink">
    <w:name w:val="Hyperlink"/>
    <w:basedOn w:val="DefaultParagraphFont"/>
    <w:uiPriority w:val="99"/>
    <w:unhideWhenUsed/>
    <w:rsid w:val="00D82379"/>
    <w:rPr>
      <w:color w:val="0000FF" w:themeColor="hyperlink"/>
      <w:u w:val="single"/>
    </w:rPr>
  </w:style>
  <w:style w:type="character" w:styleId="Strong">
    <w:name w:val="Strong"/>
    <w:basedOn w:val="DefaultParagraphFont"/>
    <w:uiPriority w:val="22"/>
    <w:qFormat/>
    <w:rsid w:val="00250575"/>
    <w:rPr>
      <w:b/>
      <w:bCs/>
    </w:rPr>
  </w:style>
  <w:style w:type="character" w:customStyle="1" w:styleId="Heading2Char">
    <w:name w:val="Heading 2 Char"/>
    <w:basedOn w:val="DefaultParagraphFont"/>
    <w:link w:val="Heading2"/>
    <w:uiPriority w:val="9"/>
    <w:rsid w:val="00867EBD"/>
    <w:rPr>
      <w:rFonts w:asciiTheme="majorHAnsi" w:eastAsiaTheme="majorEastAsia" w:hAnsiTheme="majorHAnsi" w:cstheme="majorBidi"/>
      <w:b/>
      <w:bCs/>
      <w:color w:val="4F81BD" w:themeColor="accent1"/>
      <w:sz w:val="26"/>
      <w:szCs w:val="26"/>
      <w:lang w:val="es-ES"/>
    </w:rPr>
  </w:style>
  <w:style w:type="character" w:customStyle="1" w:styleId="Heading3Char">
    <w:name w:val="Heading 3 Char"/>
    <w:basedOn w:val="DefaultParagraphFont"/>
    <w:link w:val="Heading3"/>
    <w:uiPriority w:val="9"/>
    <w:rsid w:val="00867EBD"/>
    <w:rPr>
      <w:rFonts w:asciiTheme="majorHAnsi" w:eastAsiaTheme="majorEastAsia" w:hAnsiTheme="majorHAnsi" w:cstheme="majorBidi"/>
      <w:b/>
      <w:bCs/>
      <w:color w:val="4F81BD" w:themeColor="accent1"/>
      <w:sz w:val="22"/>
      <w:szCs w:val="22"/>
      <w:lang w:val="es-ES"/>
    </w:rPr>
  </w:style>
  <w:style w:type="character" w:customStyle="1" w:styleId="Heading1Char">
    <w:name w:val="Heading 1 Char"/>
    <w:basedOn w:val="DefaultParagraphFont"/>
    <w:link w:val="Heading1"/>
    <w:uiPriority w:val="9"/>
    <w:rsid w:val="000F0775"/>
    <w:rPr>
      <w:rFonts w:asciiTheme="majorHAnsi" w:eastAsiaTheme="majorEastAsia" w:hAnsiTheme="majorHAnsi" w:cstheme="majorBidi"/>
      <w:b/>
      <w:bCs/>
      <w:color w:val="345A8A" w:themeColor="accent1" w:themeShade="B5"/>
      <w:sz w:val="32"/>
      <w:szCs w:val="32"/>
      <w:lang w:val="es-ES"/>
    </w:rPr>
  </w:style>
  <w:style w:type="character" w:styleId="Emphasis">
    <w:name w:val="Emphasis"/>
    <w:basedOn w:val="DefaultParagraphFont"/>
    <w:uiPriority w:val="20"/>
    <w:qFormat/>
    <w:rsid w:val="008B237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379"/>
    <w:pPr>
      <w:spacing w:after="200" w:line="276" w:lineRule="auto"/>
    </w:pPr>
    <w:rPr>
      <w:rFonts w:eastAsiaTheme="minorHAnsi"/>
      <w:sz w:val="22"/>
      <w:szCs w:val="22"/>
      <w:lang w:val="es-ES"/>
    </w:rPr>
  </w:style>
  <w:style w:type="paragraph" w:styleId="Heading1">
    <w:name w:val="heading 1"/>
    <w:basedOn w:val="Normal"/>
    <w:next w:val="Normal"/>
    <w:link w:val="Heading1Char"/>
    <w:uiPriority w:val="9"/>
    <w:qFormat/>
    <w:rsid w:val="000F077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2379"/>
    <w:rPr>
      <w:rFonts w:asciiTheme="majorHAnsi" w:eastAsiaTheme="majorEastAsia" w:hAnsiTheme="majorHAnsi" w:cstheme="majorBidi"/>
      <w:color w:val="17365D" w:themeColor="text2" w:themeShade="BF"/>
      <w:spacing w:val="5"/>
      <w:kern w:val="28"/>
      <w:sz w:val="52"/>
      <w:szCs w:val="52"/>
      <w:lang w:val="es-ES"/>
    </w:rPr>
  </w:style>
  <w:style w:type="paragraph" w:styleId="ListParagraph">
    <w:name w:val="List Paragraph"/>
    <w:basedOn w:val="Normal"/>
    <w:uiPriority w:val="34"/>
    <w:qFormat/>
    <w:rsid w:val="00D82379"/>
    <w:pPr>
      <w:ind w:left="720"/>
      <w:contextualSpacing/>
    </w:pPr>
  </w:style>
  <w:style w:type="character" w:styleId="Hyperlink">
    <w:name w:val="Hyperlink"/>
    <w:basedOn w:val="DefaultParagraphFont"/>
    <w:uiPriority w:val="99"/>
    <w:unhideWhenUsed/>
    <w:rsid w:val="00D82379"/>
    <w:rPr>
      <w:color w:val="0000FF" w:themeColor="hyperlink"/>
      <w:u w:val="single"/>
    </w:rPr>
  </w:style>
  <w:style w:type="character" w:styleId="Strong">
    <w:name w:val="Strong"/>
    <w:basedOn w:val="DefaultParagraphFont"/>
    <w:uiPriority w:val="22"/>
    <w:qFormat/>
    <w:rsid w:val="00250575"/>
    <w:rPr>
      <w:b/>
      <w:bCs/>
    </w:rPr>
  </w:style>
  <w:style w:type="character" w:customStyle="1" w:styleId="Heading2Char">
    <w:name w:val="Heading 2 Char"/>
    <w:basedOn w:val="DefaultParagraphFont"/>
    <w:link w:val="Heading2"/>
    <w:uiPriority w:val="9"/>
    <w:rsid w:val="00867EBD"/>
    <w:rPr>
      <w:rFonts w:asciiTheme="majorHAnsi" w:eastAsiaTheme="majorEastAsia" w:hAnsiTheme="majorHAnsi" w:cstheme="majorBidi"/>
      <w:b/>
      <w:bCs/>
      <w:color w:val="4F81BD" w:themeColor="accent1"/>
      <w:sz w:val="26"/>
      <w:szCs w:val="26"/>
      <w:lang w:val="es-ES"/>
    </w:rPr>
  </w:style>
  <w:style w:type="character" w:customStyle="1" w:styleId="Heading3Char">
    <w:name w:val="Heading 3 Char"/>
    <w:basedOn w:val="DefaultParagraphFont"/>
    <w:link w:val="Heading3"/>
    <w:uiPriority w:val="9"/>
    <w:rsid w:val="00867EBD"/>
    <w:rPr>
      <w:rFonts w:asciiTheme="majorHAnsi" w:eastAsiaTheme="majorEastAsia" w:hAnsiTheme="majorHAnsi" w:cstheme="majorBidi"/>
      <w:b/>
      <w:bCs/>
      <w:color w:val="4F81BD" w:themeColor="accent1"/>
      <w:sz w:val="22"/>
      <w:szCs w:val="22"/>
      <w:lang w:val="es-ES"/>
    </w:rPr>
  </w:style>
  <w:style w:type="character" w:customStyle="1" w:styleId="Heading1Char">
    <w:name w:val="Heading 1 Char"/>
    <w:basedOn w:val="DefaultParagraphFont"/>
    <w:link w:val="Heading1"/>
    <w:uiPriority w:val="9"/>
    <w:rsid w:val="000F0775"/>
    <w:rPr>
      <w:rFonts w:asciiTheme="majorHAnsi" w:eastAsiaTheme="majorEastAsia" w:hAnsiTheme="majorHAnsi" w:cstheme="majorBidi"/>
      <w:b/>
      <w:bCs/>
      <w:color w:val="345A8A" w:themeColor="accent1" w:themeShade="B5"/>
      <w:sz w:val="32"/>
      <w:szCs w:val="32"/>
      <w:lang w:val="es-ES"/>
    </w:rPr>
  </w:style>
  <w:style w:type="character" w:styleId="Emphasis">
    <w:name w:val="Emphasis"/>
    <w:basedOn w:val="DefaultParagraphFont"/>
    <w:uiPriority w:val="20"/>
    <w:qFormat/>
    <w:rsid w:val="008B23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repositories/new" TargetMode="External"/><Relationship Id="rId7" Type="http://schemas.openxmlformats.org/officeDocument/2006/relationships/hyperlink" Target="http://guides.rubyonrails.org/command_line.html" TargetMode="External"/><Relationship Id="rId8" Type="http://schemas.openxmlformats.org/officeDocument/2006/relationships/hyperlink" Target="http://guides.rubyonrails.org/migrations.html" TargetMode="External"/><Relationship Id="rId9" Type="http://schemas.openxmlformats.org/officeDocument/2006/relationships/hyperlink" Target="http://guides.rubyonrails.org/association_basic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1990</Words>
  <Characters>11349</Characters>
  <Application>Microsoft Macintosh Word</Application>
  <DocSecurity>0</DocSecurity>
  <Lines>94</Lines>
  <Paragraphs>26</Paragraphs>
  <ScaleCrop>false</ScaleCrop>
  <Company>Universidad Galileo</Company>
  <LinksUpToDate>false</LinksUpToDate>
  <CharactersWithSpaces>13313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Catalan</dc:creator>
  <cp:keywords/>
  <dc:description/>
  <cp:lastModifiedBy>Adrian Catalan</cp:lastModifiedBy>
  <cp:revision>68</cp:revision>
  <dcterms:created xsi:type="dcterms:W3CDTF">2011-01-20T18:09:00Z</dcterms:created>
  <dcterms:modified xsi:type="dcterms:W3CDTF">2011-02-10T22:58:00Z</dcterms:modified>
</cp:coreProperties>
</file>